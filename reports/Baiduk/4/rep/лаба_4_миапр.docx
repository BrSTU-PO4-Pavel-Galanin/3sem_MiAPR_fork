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439B2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37646AB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B81E243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0D223DE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58B6DB7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A0EE3B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38C4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2691F5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5E41223" w14:textId="77777777" w:rsidR="00BC3D7E" w:rsidRPr="008E5F99" w:rsidRDefault="00BC3D7E" w:rsidP="00BC3D7E">
      <w:pPr>
        <w:rPr>
          <w:sz w:val="28"/>
          <w:szCs w:val="28"/>
        </w:rPr>
      </w:pPr>
    </w:p>
    <w:p w14:paraId="2998B823" w14:textId="77777777" w:rsidR="00B47D5B" w:rsidRPr="008E5F99" w:rsidRDefault="00B47D5B" w:rsidP="00BC3D7E">
      <w:pPr>
        <w:rPr>
          <w:sz w:val="28"/>
          <w:szCs w:val="28"/>
        </w:rPr>
      </w:pPr>
    </w:p>
    <w:p w14:paraId="62DCCE03" w14:textId="77777777" w:rsidR="00B47D5B" w:rsidRPr="008E5F99" w:rsidRDefault="00B47D5B" w:rsidP="008A3C91">
      <w:pPr>
        <w:rPr>
          <w:sz w:val="28"/>
          <w:szCs w:val="28"/>
        </w:rPr>
      </w:pPr>
    </w:p>
    <w:p w14:paraId="4BD824E0" w14:textId="77777777" w:rsidR="00BC3D7E" w:rsidRPr="008E5F99" w:rsidRDefault="00BC3D7E" w:rsidP="003645D2">
      <w:pPr>
        <w:rPr>
          <w:sz w:val="28"/>
          <w:szCs w:val="28"/>
        </w:rPr>
      </w:pPr>
    </w:p>
    <w:p w14:paraId="3E0B92C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0A70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499FF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2EC7498" w14:textId="77777777" w:rsidR="00BC3D7E" w:rsidRPr="008E5F99" w:rsidRDefault="003C12BB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14:paraId="5441DEFB" w14:textId="77777777" w:rsidR="003645D2" w:rsidRPr="008E5F99" w:rsidRDefault="003645D2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 w:rsidR="00B47D5B" w:rsidRPr="008E5F99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 семестр</w:t>
      </w:r>
    </w:p>
    <w:p w14:paraId="7E14355F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685076D2" w14:textId="77777777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F6491A" w:rsidRPr="00F6491A">
        <w:rPr>
          <w:sz w:val="28"/>
          <w:szCs w:val="28"/>
        </w:rPr>
        <w:t>Нелинейные ИНС в задачах прогнозирования</w:t>
      </w:r>
      <w:r w:rsidR="003C12BB">
        <w:rPr>
          <w:sz w:val="28"/>
          <w:szCs w:val="28"/>
        </w:rPr>
        <w:t>. Адаптивный шаг</w:t>
      </w:r>
      <w:r w:rsidR="00BC3D7E" w:rsidRPr="008E5F99">
        <w:rPr>
          <w:sz w:val="28"/>
          <w:szCs w:val="28"/>
        </w:rPr>
        <w:t>»</w:t>
      </w:r>
    </w:p>
    <w:p w14:paraId="71EB331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152E7C" w14:textId="77777777" w:rsidR="00BC3D7E" w:rsidRPr="008E5F99" w:rsidRDefault="00BC3D7E" w:rsidP="008E5F99">
      <w:pPr>
        <w:rPr>
          <w:sz w:val="28"/>
          <w:szCs w:val="28"/>
        </w:rPr>
      </w:pPr>
    </w:p>
    <w:p w14:paraId="32A53F90" w14:textId="77777777" w:rsidR="00FF69C9" w:rsidRPr="008E5F99" w:rsidRDefault="00FF69C9" w:rsidP="008A3C91">
      <w:pPr>
        <w:rPr>
          <w:sz w:val="28"/>
          <w:szCs w:val="28"/>
        </w:rPr>
      </w:pPr>
    </w:p>
    <w:p w14:paraId="08843C1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4025B2E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970D437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88A40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AD4D9EC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02B929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74037E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1B6A92E" w14:textId="77777777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Выполнила:</w:t>
      </w:r>
    </w:p>
    <w:p w14:paraId="1785213B" w14:textId="77777777" w:rsidR="00BC3D7E" w:rsidRPr="008E5F99" w:rsidRDefault="00C108FC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Студентка 2</w:t>
      </w:r>
      <w:r w:rsidR="00BC3D7E" w:rsidRPr="008E5F99">
        <w:rPr>
          <w:sz w:val="28"/>
          <w:szCs w:val="28"/>
        </w:rPr>
        <w:t xml:space="preserve"> курса</w:t>
      </w:r>
    </w:p>
    <w:p w14:paraId="69588DE7" w14:textId="173838D6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="0053730D" w:rsidRPr="0053730D">
        <w:rPr>
          <w:sz w:val="28"/>
          <w:szCs w:val="28"/>
        </w:rPr>
        <w:t>4</w:t>
      </w:r>
      <w:r w:rsidR="003645D2" w:rsidRPr="008E5F99">
        <w:rPr>
          <w:sz w:val="28"/>
          <w:szCs w:val="28"/>
        </w:rPr>
        <w:t>(1)</w:t>
      </w:r>
    </w:p>
    <w:p w14:paraId="0548BCF9" w14:textId="199210C3" w:rsidR="00BC3D7E" w:rsidRPr="008E5F99" w:rsidRDefault="0053730D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Байдук Я. А</w:t>
      </w:r>
      <w:r w:rsidR="00BC3D7E" w:rsidRPr="008E5F99">
        <w:rPr>
          <w:sz w:val="28"/>
          <w:szCs w:val="28"/>
        </w:rPr>
        <w:t>.</w:t>
      </w:r>
    </w:p>
    <w:p w14:paraId="52865F11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1C2D5071" w14:textId="7F96A6F8" w:rsidR="00BC3D7E" w:rsidRPr="008E5F99" w:rsidRDefault="0053730D" w:rsidP="0053730D">
      <w:pPr>
        <w:ind w:left="4248" w:firstLine="708"/>
        <w:jc w:val="center"/>
        <w:rPr>
          <w:sz w:val="28"/>
          <w:szCs w:val="28"/>
        </w:rPr>
      </w:pPr>
      <w:r>
        <w:rPr>
          <w:sz w:val="26"/>
          <w:szCs w:val="26"/>
        </w:rPr>
        <w:t xml:space="preserve">      </w:t>
      </w:r>
      <w:bookmarkStart w:id="0" w:name="_Hlk59410229"/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  <w:bookmarkEnd w:id="0"/>
    </w:p>
    <w:p w14:paraId="1173CC3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26EAA5C" w14:textId="77777777" w:rsidR="00FF69C9" w:rsidRPr="008E5F99" w:rsidRDefault="00FF69C9" w:rsidP="00BC3D7E">
      <w:pPr>
        <w:rPr>
          <w:sz w:val="28"/>
          <w:szCs w:val="28"/>
        </w:rPr>
      </w:pPr>
    </w:p>
    <w:p w14:paraId="0A8A445F" w14:textId="77777777" w:rsidR="00767CB6" w:rsidRPr="008E5F99" w:rsidRDefault="00767CB6" w:rsidP="00BC3D7E">
      <w:pPr>
        <w:rPr>
          <w:sz w:val="28"/>
          <w:szCs w:val="28"/>
        </w:rPr>
      </w:pPr>
    </w:p>
    <w:p w14:paraId="756DA5C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A7DEF7B" w14:textId="77777777" w:rsidR="00BC3D7E" w:rsidRPr="008E5F99" w:rsidRDefault="00BC3D7E" w:rsidP="008E5F99">
      <w:pPr>
        <w:rPr>
          <w:sz w:val="28"/>
          <w:szCs w:val="28"/>
        </w:rPr>
      </w:pPr>
    </w:p>
    <w:p w14:paraId="1C59050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E235C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D92FFE3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B6F786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E6A4E6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4E7020" w14:textId="77777777" w:rsidR="00D03BDB" w:rsidRPr="008E5F99" w:rsidRDefault="00D03BDB" w:rsidP="00BC3D7E">
      <w:pPr>
        <w:jc w:val="center"/>
        <w:rPr>
          <w:sz w:val="28"/>
          <w:szCs w:val="28"/>
        </w:rPr>
      </w:pPr>
    </w:p>
    <w:p w14:paraId="2F3069FF" w14:textId="6410F74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 w:rsidR="0053730D">
        <w:rPr>
          <w:sz w:val="28"/>
          <w:szCs w:val="28"/>
        </w:rPr>
        <w:t>20</w:t>
      </w:r>
    </w:p>
    <w:p w14:paraId="6F5F248A" w14:textId="77777777" w:rsidR="00BC3D7E" w:rsidRPr="008E5F99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="003C12BB">
        <w:rPr>
          <w:sz w:val="28"/>
          <w:szCs w:val="28"/>
        </w:rPr>
        <w:lastRenderedPageBreak/>
        <w:t>Лабораторная работа №4</w:t>
      </w:r>
    </w:p>
    <w:p w14:paraId="3009B839" w14:textId="77777777" w:rsidR="009B730A" w:rsidRPr="008E5F99" w:rsidRDefault="00F6491A" w:rsidP="008E5F99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6491A">
        <w:rPr>
          <w:sz w:val="28"/>
          <w:szCs w:val="28"/>
        </w:rPr>
        <w:t>Нелинейные ИНС в задачах прогнозирования</w:t>
      </w:r>
      <w:r w:rsidR="003C12BB">
        <w:rPr>
          <w:sz w:val="28"/>
          <w:szCs w:val="28"/>
        </w:rPr>
        <w:t xml:space="preserve">. Адаптивный </w:t>
      </w:r>
      <w:proofErr w:type="spellStart"/>
      <w:r w:rsidR="003C12BB">
        <w:rPr>
          <w:sz w:val="28"/>
          <w:szCs w:val="28"/>
        </w:rPr>
        <w:t>шан</w:t>
      </w:r>
      <w:proofErr w:type="spellEnd"/>
    </w:p>
    <w:p w14:paraId="7FED205F" w14:textId="77777777" w:rsidR="00BC3D7E" w:rsidRPr="008E5F99" w:rsidRDefault="00BC3D7E" w:rsidP="00C108F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</w:t>
      </w:r>
      <w:r w:rsidR="008E5F99" w:rsidRPr="008E5F99">
        <w:rPr>
          <w:sz w:val="28"/>
          <w:szCs w:val="28"/>
        </w:rPr>
        <w:t xml:space="preserve">изучить </w:t>
      </w:r>
      <w:r w:rsidR="00F6491A"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="00F6491A" w:rsidRPr="00F6491A">
        <w:rPr>
          <w:sz w:val="28"/>
          <w:szCs w:val="28"/>
        </w:rPr>
        <w:t>решении  задач</w:t>
      </w:r>
      <w:proofErr w:type="gramEnd"/>
      <w:r w:rsidR="00F6491A" w:rsidRPr="00F6491A">
        <w:rPr>
          <w:sz w:val="28"/>
          <w:szCs w:val="28"/>
        </w:rPr>
        <w:t xml:space="preserve"> прогнозирования.</w:t>
      </w:r>
    </w:p>
    <w:p w14:paraId="46FFC928" w14:textId="2EB449BD" w:rsidR="00EE5F17" w:rsidRPr="008E5F99" w:rsidRDefault="00C108FC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 w:rsidR="0053730D">
        <w:rPr>
          <w:sz w:val="28"/>
          <w:szCs w:val="28"/>
        </w:rPr>
        <w:t>2</w:t>
      </w:r>
    </w:p>
    <w:p w14:paraId="5DD4EC0E" w14:textId="77777777" w:rsidR="00B47D5B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14:paraId="4C70BDD6" w14:textId="77777777" w:rsidR="003C12BB" w:rsidRPr="003C12BB" w:rsidRDefault="003C12BB" w:rsidP="003C12BB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3C12BB">
        <w:rPr>
          <w:sz w:val="28"/>
          <w:szCs w:val="28"/>
        </w:rPr>
        <w:t xml:space="preserve">Спрогнозировать нелинейный временной </w:t>
      </w:r>
      <w:proofErr w:type="gramStart"/>
      <w:r w:rsidRPr="003C12BB">
        <w:rPr>
          <w:sz w:val="28"/>
          <w:szCs w:val="28"/>
        </w:rPr>
        <w:t>ряд,  применяя</w:t>
      </w:r>
      <w:proofErr w:type="gramEnd"/>
      <w:r w:rsidRPr="003C12BB">
        <w:rPr>
          <w:sz w:val="28"/>
          <w:szCs w:val="28"/>
        </w:rPr>
        <w:t xml:space="preserve"> параметры лабораторной работы №3. При этом необходимо использовать алгоритм обучения многослойной ИНС с адаптивным шагом.</w:t>
      </w:r>
    </w:p>
    <w:p w14:paraId="1C2F9209" w14:textId="77777777" w:rsidR="00F6491A" w:rsidRPr="00F6491A" w:rsidRDefault="00F6491A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Для тестирования использовать функцию </w:t>
      </w:r>
    </w:p>
    <w:p w14:paraId="68022E32" w14:textId="77777777" w:rsidR="00F6491A" w:rsidRPr="00F6491A" w:rsidRDefault="00F6491A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object w:dxaOrig="2360" w:dyaOrig="320" w14:anchorId="57897C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16.2pt" o:ole="" fillcolor="window">
            <v:imagedata r:id="rId6" o:title=""/>
          </v:shape>
          <o:OLEObject Type="Embed" ProgID="Equation.3" ShapeID="_x0000_i1025" DrawAspect="Content" ObjectID="_1670075620" r:id="rId7"/>
        </w:object>
      </w:r>
      <w:r w:rsidR="003C12BB">
        <w:rPr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F6491A" w:rsidRPr="00F6491A" w14:paraId="6D883143" w14:textId="77777777" w:rsidTr="00FE50C6">
        <w:trPr>
          <w:jc w:val="center"/>
        </w:trPr>
        <w:tc>
          <w:tcPr>
            <w:tcW w:w="1101" w:type="dxa"/>
          </w:tcPr>
          <w:p w14:paraId="36B32695" w14:textId="77777777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14:paraId="11DBE39F" w14:textId="77777777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3BB7F4CC" w14:textId="77777777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14:paraId="1B370C21" w14:textId="77777777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14:paraId="29D9158C" w14:textId="77777777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14:paraId="081C613F" w14:textId="77777777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14:paraId="43CB6901" w14:textId="77777777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F6491A" w:rsidRPr="00F6491A" w14:paraId="45E4FE78" w14:textId="77777777" w:rsidTr="00FE50C6">
        <w:trPr>
          <w:jc w:val="center"/>
        </w:trPr>
        <w:tc>
          <w:tcPr>
            <w:tcW w:w="1101" w:type="dxa"/>
          </w:tcPr>
          <w:p w14:paraId="1CD6D8BE" w14:textId="52D3CEE6" w:rsidR="00F6491A" w:rsidRPr="00F6491A" w:rsidRDefault="0053730D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7945BF2C" w14:textId="77777777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0.2</w:t>
            </w:r>
          </w:p>
        </w:tc>
        <w:tc>
          <w:tcPr>
            <w:tcW w:w="567" w:type="dxa"/>
          </w:tcPr>
          <w:p w14:paraId="03C3E623" w14:textId="1B111B3A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</w:t>
            </w:r>
            <w:r w:rsidR="0053730D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0D60769A" w14:textId="2846EF10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</w:t>
            </w:r>
            <w:r w:rsidR="0053730D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14:paraId="48B2BA07" w14:textId="006DF685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</w:t>
            </w:r>
            <w:r w:rsidR="0053730D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0B976E58" w14:textId="5B6A313B" w:rsidR="00F6491A" w:rsidRPr="00F6491A" w:rsidRDefault="0053730D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4B70EA9A" w14:textId="67405464" w:rsidR="00F6491A" w:rsidRPr="00F6491A" w:rsidRDefault="0053730D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7D032A57" w14:textId="77777777" w:rsidR="001201AA" w:rsidRPr="00CB557E" w:rsidRDefault="001201AA" w:rsidP="00F6491A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14:paraId="7D7C4942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4135A58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7DB511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981183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InputNeuron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EE49B3D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3246C65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5F34A3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7311CD" w14:textId="77777777" w:rsidR="005E3402" w:rsidRPr="002201ED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201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01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01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random_</w:t>
      </w:r>
      <w:proofErr w:type="gramStart"/>
      <w:r w:rsidRPr="002201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Wes</w:t>
      </w:r>
      <w:proofErr w:type="spellEnd"/>
      <w:r w:rsidRPr="002201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01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B7ED558" w14:textId="77777777" w:rsidR="005E3402" w:rsidRPr="002201ED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1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01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Wes = 2 * ((</w:t>
      </w:r>
      <w:proofErr w:type="gramStart"/>
      <w:r w:rsidRPr="002201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2201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10) * 0.1) - 1;</w:t>
      </w:r>
    </w:p>
    <w:p w14:paraId="1BCB4BB7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01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246E8A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izm_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ves(</w:t>
      </w:r>
      <w:proofErr w:type="gramEnd"/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B193C7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Wes -=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7F057F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02A890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Wes(</w:t>
      </w:r>
      <w:proofErr w:type="gramEnd"/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Wes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5096478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-&gt;Wes =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Wes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60265D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AC7E4C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Wes(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F761282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Wes;</w:t>
      </w:r>
    </w:p>
    <w:p w14:paraId="2FB0EA75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1F4D31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8E11D9B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397DC2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HiddenNeuron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B9A22AA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330AD85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Wes;</w:t>
      </w:r>
    </w:p>
    <w:p w14:paraId="0D7DB863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Sum, znach;</w:t>
      </w:r>
    </w:p>
    <w:p w14:paraId="2B17651D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8ED763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random_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Wes(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1E9C03C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Wes = 2 * ((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10) * 0.1) - 1;</w:t>
      </w:r>
    </w:p>
    <w:p w14:paraId="2F80C4BE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088C1B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izm_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ves(</w:t>
      </w:r>
      <w:proofErr w:type="gramEnd"/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gamma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F3D4E8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Wes -=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gamma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(1 -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5E3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3B8DBE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B9741C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1A837F5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77670E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8B94EA4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LC_ALL, </w:t>
      </w:r>
      <w:r w:rsidRPr="005E34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0AC4A7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5E34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271F5F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EB5E25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30,</w:t>
      </w:r>
    </w:p>
    <w:p w14:paraId="4B879B17" w14:textId="03A76A5F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="00C56370" w:rsidRPr="002201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C559F8B" w14:textId="27B54BFE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="00C56370" w:rsidRPr="002201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D65755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sigm_alpha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//скорость обучения (исп.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сигмоидной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ции</w:t>
      </w:r>
      <w:proofErr w:type="spellEnd"/>
    </w:p>
    <w:p w14:paraId="18E14ECB" w14:textId="611298C6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0.2, b = 0.</w:t>
      </w:r>
      <w:r w:rsidR="00C56370" w:rsidRPr="00C563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 = 0.0</w:t>
      </w:r>
      <w:r w:rsidR="00C56370" w:rsidRPr="00C563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 = 0.</w:t>
      </w:r>
      <w:r w:rsidR="00C56370" w:rsidRPr="00C563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987F6A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 = 0.00001,</w:t>
      </w:r>
    </w:p>
    <w:p w14:paraId="735CCBCA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0.1,</w:t>
      </w:r>
    </w:p>
    <w:p w14:paraId="4A02ECC2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Emax;</w:t>
      </w:r>
    </w:p>
    <w:p w14:paraId="6D41A95D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0B3B4A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standart_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 + 15], y,</w:t>
      </w:r>
    </w:p>
    <w:p w14:paraId="48EE4BF1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Tx[num_hidden_neuron],</w:t>
      </w:r>
    </w:p>
    <w:p w14:paraId="78E43005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 = 2 * ((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10) * 0.1) - 1,</w:t>
      </w:r>
    </w:p>
    <w:p w14:paraId="651316FE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Error,</w:t>
      </w:r>
    </w:p>
    <w:p w14:paraId="2865ECC3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Error_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i[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 - num_input_neuron];</w:t>
      </w:r>
    </w:p>
    <w:p w14:paraId="6938AA30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E5D9DD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number; i++) {</w:t>
      </w:r>
    </w:p>
    <w:p w14:paraId="35E3D8BD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0.1 * i;</w:t>
      </w:r>
    </w:p>
    <w:p w14:paraId="00FEA241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standart_y[i] = a * 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* x) + c * sin(d*x);</w:t>
      </w:r>
    </w:p>
    <w:p w14:paraId="43A3580D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75CCA7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39177A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InputNeuron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W[num_hidden_neuron*num_input_neuron];</w:t>
      </w:r>
    </w:p>
    <w:p w14:paraId="6F46AA6A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HiddenNeuron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Sig[num_hidden_neuron];</w:t>
      </w:r>
    </w:p>
    <w:p w14:paraId="05049188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4FCCF9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num_input_neuron*num_hidden_neuron; i++) {</w:t>
      </w:r>
    </w:p>
    <w:p w14:paraId="5F7739A2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W[i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].random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_Wes();</w:t>
      </w:r>
    </w:p>
    <w:p w14:paraId="7BEAD922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98F305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B008D1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num_hidden_neuron; i++) {</w:t>
      </w:r>
    </w:p>
    <w:p w14:paraId="3D4F1976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Sig[i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].random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_Wes();</w:t>
      </w:r>
    </w:p>
    <w:p w14:paraId="1E908E0C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Sig[i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AA63575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Tx[i] = 2 * ((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10) * 0.1) - 1;</w:t>
      </w:r>
    </w:p>
    <w:p w14:paraId="455D8DD7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173DC2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A90E58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798421F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14:paraId="572D9EA4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Emax = 0;</w:t>
      </w:r>
    </w:p>
    <w:p w14:paraId="0C2BCB54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Prohod = 0; Prohod &lt; number - num_input_neuron; Prohod++) {</w:t>
      </w:r>
    </w:p>
    <w:p w14:paraId="07240F84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 = 0;</w:t>
      </w:r>
    </w:p>
    <w:p w14:paraId="0D73DEB3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14:paraId="31331ECB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num_hidden_neuron; i++) {</w:t>
      </w:r>
    </w:p>
    <w:p w14:paraId="11311A34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num_input_neuron; j++) {</w:t>
      </w:r>
    </w:p>
    <w:p w14:paraId="23C7092B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Sig[i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W[j].Wes * standart_y[Prohod + j];</w:t>
      </w:r>
    </w:p>
    <w:p w14:paraId="25B78D04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A9967E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Sig[i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Tx[i];</w:t>
      </w:r>
    </w:p>
    <w:p w14:paraId="3DFF108D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Sig[i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].znach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(1 / (1 + exp(-Sig[i].Sum)));</w:t>
      </w:r>
    </w:p>
    <w:p w14:paraId="7D2AD493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Sig[i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F2A060F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3754A0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B65C9B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num_hidden_neuron; i++) {</w:t>
      </w:r>
    </w:p>
    <w:p w14:paraId="2A0BA863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+= Sig[i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].znach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*Sig[i].Wes;</w:t>
      </w:r>
    </w:p>
    <w:p w14:paraId="1C479E08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865800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-= Ty;</w:t>
      </w:r>
    </w:p>
    <w:p w14:paraId="76EAA93A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6AFCE0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 = y - standart_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 + num_input_neuron];</w:t>
      </w:r>
    </w:p>
    <w:p w14:paraId="5A73F005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Error_i[Prohod] = Error;</w:t>
      </w:r>
    </w:p>
    <w:p w14:paraId="2CCBD712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068C8E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num_hidden_neuron; i++) {</w:t>
      </w:r>
    </w:p>
    <w:p w14:paraId="4D4AF435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Sig[i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].Wes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A * Sig[i].znach*Error;</w:t>
      </w:r>
    </w:p>
    <w:p w14:paraId="4F87802D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4D1FE8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 += A * Error;</w:t>
      </w:r>
    </w:p>
    <w:p w14:paraId="55CDCDCA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5C954C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num_hidden_neuron; i++) {</w:t>
      </w:r>
    </w:p>
    <w:p w14:paraId="21D8796D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num_input_neuron; j++)</w:t>
      </w:r>
    </w:p>
    <w:p w14:paraId="08B704E5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W[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 * 10) + j].Wes -= sigm_alpha * standart_y[Prohod + j] * (Sig[i].Wes*Error*Sig[i].znach*(1 - Sig[i].znach));</w:t>
      </w:r>
    </w:p>
    <w:p w14:paraId="704384CE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Tx[i] += sigm_alpha * (Sig[i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].Wes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*Error*Sig[i].znach*(1 - Sig[i].znach));</w:t>
      </w:r>
    </w:p>
    <w:p w14:paraId="694AB4D7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088C6C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FFEFCA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 = 0;</w:t>
      </w:r>
    </w:p>
    <w:p w14:paraId="119EE93C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6655E7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num_hidden_neuron; i++) {</w:t>
      </w:r>
    </w:p>
    <w:p w14:paraId="28FA2DC0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 += Sig[i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].znach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B9E662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C809F5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32B301" w14:textId="77777777" w:rsidR="005E3402" w:rsidRPr="006D34C5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!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D34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 {</w:t>
      </w:r>
    </w:p>
    <w:p w14:paraId="1B09ED48" w14:textId="77777777" w:rsidR="005E3402" w:rsidRPr="0053730D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34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34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34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34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5373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 / (1 + </w:t>
      </w:r>
      <w:r w:rsidRPr="006D34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</w:t>
      </w:r>
      <w:r w:rsidRPr="005373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E0944F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73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373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373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0A67A88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A1 = A;</w:t>
      </w:r>
    </w:p>
    <w:p w14:paraId="1DB79976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87067B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//использование адаптивного шага обучения</w:t>
      </w:r>
    </w:p>
    <w:p w14:paraId="02106285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Err1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/числитель </w:t>
      </w:r>
    </w:p>
    <w:p w14:paraId="49A046E2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Err2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/1 скобки знаменателя </w:t>
      </w:r>
    </w:p>
    <w:p w14:paraId="24CC1948" w14:textId="77777777" w:rsidR="005E3402" w:rsidRPr="0053730D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</w:t>
      </w:r>
      <w:r w:rsidRPr="005373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 = 0; </w:t>
      </w:r>
      <w:r w:rsidRPr="005373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скобки</w:t>
      </w:r>
      <w:r w:rsidRPr="005373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знаменателя</w:t>
      </w:r>
    </w:p>
    <w:p w14:paraId="44F2AD15" w14:textId="77777777" w:rsidR="005E3402" w:rsidRPr="0053730D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6D4DF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3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3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3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num_hidden_neuron; i++) {</w:t>
      </w:r>
    </w:p>
    <w:p w14:paraId="2E814B7A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Err1 = 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Sig[i].Wes * Error * Sig[i].znach * (1 - Sig[i].znach), 2.0) * Sig[i].znach * (1 - Sig[i].znach);</w:t>
      </w:r>
    </w:p>
    <w:p w14:paraId="31394058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662C35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BAEEF4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Err1 *= 4;</w:t>
      </w:r>
    </w:p>
    <w:p w14:paraId="7C6DF0A9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Err2 = 1 + 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standart_y[Prohod + num_input_neuron], 2.0);</w:t>
      </w:r>
    </w:p>
    <w:p w14:paraId="20B68480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05D4C8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num_hidden_neuron; i++) {</w:t>
      </w:r>
    </w:p>
    <w:p w14:paraId="1BC0AB90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Err3 = 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Sig[i].Wes * Error * Sig[i].znach * (1 - Sig[i].znach), 2.0) * pow(Sig[i].znach, 2.0) * pow((1 - Sig[i].znach), 2.0);</w:t>
      </w:r>
    </w:p>
    <w:p w14:paraId="498281E9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BEB63D" w14:textId="77777777" w:rsidR="005E3402" w:rsidRPr="002201ED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sigm</w:t>
      </w:r>
      <w:proofErr w:type="spellEnd"/>
      <w:r w:rsidRPr="002201E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</w:t>
      </w:r>
      <w:r w:rsidRPr="002201E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</w:t>
      </w:r>
      <w:r w:rsidRPr="002201E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/ (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</w:t>
      </w:r>
      <w:r w:rsidRPr="002201E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 * 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</w:t>
      </w:r>
      <w:r w:rsidRPr="002201E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3); </w:t>
      </w:r>
      <w:r w:rsidRPr="002201E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выражение</w:t>
      </w:r>
      <w:r w:rsidRPr="002201E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адаптивного</w:t>
      </w:r>
      <w:r w:rsidRPr="002201E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шага</w:t>
      </w:r>
      <w:r w:rsidRPr="002201E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обучения</w:t>
      </w:r>
      <w:r w:rsidRPr="002201E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формула</w:t>
      </w:r>
      <w:r w:rsidRPr="002201E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24)</w:t>
      </w:r>
    </w:p>
    <w:p w14:paraId="65621FE5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01E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201E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6E76F3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D60B31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number - num_input_neuron; i++) {</w:t>
      </w:r>
    </w:p>
    <w:p w14:paraId="36781225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Emax += (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Error_i[i], 2.0) * 0.5);</w:t>
      </w:r>
    </w:p>
    <w:p w14:paraId="375CF563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3EB454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E34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Emax </w:t>
      </w:r>
      <w:r w:rsidRPr="005E34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498BA6D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(Emax &gt; Em);</w:t>
      </w:r>
    </w:p>
    <w:p w14:paraId="2234E57B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545927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E34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Эталон</w:t>
      </w:r>
      <w:r w:rsidRPr="005E34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"\t\t\t\t"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Прогноз</w:t>
      </w:r>
      <w:r w:rsidRPr="005E34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Отклонение</w:t>
      </w:r>
      <w:r w:rsidRPr="005E34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ED1338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073452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Proh = 0; Proh &lt; 15; Proh++) {</w:t>
      </w:r>
    </w:p>
    <w:p w14:paraId="216EF3A0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14:paraId="3884FFB1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num_hidden_neuron; i++) {</w:t>
      </w:r>
    </w:p>
    <w:p w14:paraId="6151F67A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num_input_neuron; j++) {</w:t>
      </w:r>
    </w:p>
    <w:p w14:paraId="2069839C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Sig[i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W[j].Wes * standart_y[number - num_input_neuron + Proh + j];</w:t>
      </w:r>
    </w:p>
    <w:p w14:paraId="0AEAB09F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867909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Sig[i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Tx[i];</w:t>
      </w:r>
    </w:p>
    <w:p w14:paraId="09DE2DBB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Sig[i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].znach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(1 / (1 + exp(-Sig[i].Sum)));</w:t>
      </w:r>
    </w:p>
    <w:p w14:paraId="2B8D2225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Sig[i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063BCA8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49635A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756A3C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num_hidden_neuron; i++) {</w:t>
      </w:r>
    </w:p>
    <w:p w14:paraId="3A79410F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+= Sig[i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].znach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Sig[i].Wes;</w:t>
      </w:r>
    </w:p>
    <w:p w14:paraId="58C1BE4E" w14:textId="77777777" w:rsidR="005E3402" w:rsidRPr="006D34C5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34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AE98B8" w14:textId="77777777" w:rsidR="005E3402" w:rsidRPr="006D34C5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4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34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-= Ty;</w:t>
      </w:r>
    </w:p>
    <w:p w14:paraId="14259148" w14:textId="77777777" w:rsidR="005E3402" w:rsidRPr="006D34C5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4320BF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4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34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 + </w:t>
      </w:r>
      <w:proofErr w:type="spell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y;</w:t>
      </w:r>
    </w:p>
    <w:p w14:paraId="2A4BEB99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0.1*((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)Proh + (</w:t>
      </w:r>
      <w:r w:rsidRPr="005E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)number);</w:t>
      </w:r>
    </w:p>
    <w:p w14:paraId="3D9A0681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E34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* 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 * x) + c * sin(d*x) </w:t>
      </w:r>
      <w:r w:rsidRPr="005E34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"\t\t\t"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F85462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E34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standart_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 + Proh] </w:t>
      </w:r>
      <w:r w:rsidRPr="005E34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4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"\t\t\t"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CA256B" w14:textId="77777777" w:rsidR="005E3402" w:rsidRP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E34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* </w:t>
      </w:r>
      <w:proofErr w:type="gramStart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 * x) + c * sin(d * x) - standart_y[number + Proh] </w:t>
      </w:r>
      <w:r w:rsidRPr="005E34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B0A5056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B8E49D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12707C5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161D4E6" w14:textId="77777777" w:rsidR="005E3402" w:rsidRDefault="005E3402" w:rsidP="005E340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F26B69" w14:textId="77777777" w:rsidR="002201ED" w:rsidRDefault="002201ED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ACBE4D" wp14:editId="7AD97E77">
            <wp:extent cx="5669280" cy="2604522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482" r="36267" b="2977"/>
                    <a:stretch/>
                  </pic:blipFill>
                  <pic:spPr bwMode="auto">
                    <a:xfrm>
                      <a:off x="0" y="0"/>
                      <a:ext cx="5699761" cy="261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5054E" w14:textId="0C6EE275" w:rsidR="00B47D5B" w:rsidRPr="008E5F99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Вывод:</w:t>
      </w:r>
      <w:r w:rsidR="006F0D28" w:rsidRPr="008E5F99">
        <w:rPr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 xml:space="preserve">изучила </w:t>
      </w:r>
      <w:r w:rsidR="00F6491A"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="00F6491A" w:rsidRPr="00F6491A">
        <w:rPr>
          <w:sz w:val="28"/>
          <w:szCs w:val="28"/>
        </w:rPr>
        <w:t>решении  задач</w:t>
      </w:r>
      <w:proofErr w:type="gramEnd"/>
      <w:r w:rsidR="00F6491A" w:rsidRPr="00F6491A">
        <w:rPr>
          <w:sz w:val="28"/>
          <w:szCs w:val="28"/>
        </w:rPr>
        <w:t xml:space="preserve"> прогнозирования.</w:t>
      </w:r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C77644"/>
    <w:multiLevelType w:val="hybridMultilevel"/>
    <w:tmpl w:val="E5CC8628"/>
    <w:lvl w:ilvl="0" w:tplc="FFFFFFFF">
      <w:start w:val="1"/>
      <w:numFmt w:val="decimal"/>
      <w:lvlText w:val="%1."/>
      <w:lvlJc w:val="left"/>
      <w:pPr>
        <w:tabs>
          <w:tab w:val="num" w:pos="948"/>
        </w:tabs>
        <w:ind w:left="948" w:hanging="94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201AA"/>
    <w:rsid w:val="00122A85"/>
    <w:rsid w:val="00124530"/>
    <w:rsid w:val="00141815"/>
    <w:rsid w:val="0017044B"/>
    <w:rsid w:val="00180E2C"/>
    <w:rsid w:val="001F28AC"/>
    <w:rsid w:val="002201ED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5A3F"/>
    <w:rsid w:val="003C12BB"/>
    <w:rsid w:val="003C3888"/>
    <w:rsid w:val="003C5C96"/>
    <w:rsid w:val="003F2E83"/>
    <w:rsid w:val="004121E3"/>
    <w:rsid w:val="0043084C"/>
    <w:rsid w:val="00447DFC"/>
    <w:rsid w:val="004639BC"/>
    <w:rsid w:val="00481656"/>
    <w:rsid w:val="004846CB"/>
    <w:rsid w:val="004E202C"/>
    <w:rsid w:val="004F7A49"/>
    <w:rsid w:val="00526A38"/>
    <w:rsid w:val="0053730D"/>
    <w:rsid w:val="005737FD"/>
    <w:rsid w:val="005E3402"/>
    <w:rsid w:val="0060014F"/>
    <w:rsid w:val="006C1F27"/>
    <w:rsid w:val="006D34C5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937F0"/>
    <w:rsid w:val="008A3C91"/>
    <w:rsid w:val="008C61D3"/>
    <w:rsid w:val="008E5F99"/>
    <w:rsid w:val="008F5B75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B29CF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56370"/>
    <w:rsid w:val="00C85081"/>
    <w:rsid w:val="00CA1A51"/>
    <w:rsid w:val="00CA22C2"/>
    <w:rsid w:val="00CB53F5"/>
    <w:rsid w:val="00CB557E"/>
    <w:rsid w:val="00CD5728"/>
    <w:rsid w:val="00CE4419"/>
    <w:rsid w:val="00CF3746"/>
    <w:rsid w:val="00D03BDB"/>
    <w:rsid w:val="00D71C6A"/>
    <w:rsid w:val="00D817E1"/>
    <w:rsid w:val="00E53825"/>
    <w:rsid w:val="00E55788"/>
    <w:rsid w:val="00E62A05"/>
    <w:rsid w:val="00E87809"/>
    <w:rsid w:val="00EE5319"/>
    <w:rsid w:val="00EE5F17"/>
    <w:rsid w:val="00EF79FA"/>
    <w:rsid w:val="00F04F42"/>
    <w:rsid w:val="00F10E60"/>
    <w:rsid w:val="00F22885"/>
    <w:rsid w:val="00F6491A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07BE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F6491A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">
    <w:name w:val="Обычный3"/>
    <w:rsid w:val="003C12BB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07E59-8277-43D3-B2C4-322E4F8FE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Яна Байдук</cp:lastModifiedBy>
  <cp:revision>6</cp:revision>
  <dcterms:created xsi:type="dcterms:W3CDTF">2019-11-21T16:39:00Z</dcterms:created>
  <dcterms:modified xsi:type="dcterms:W3CDTF">2020-12-21T14:07:00Z</dcterms:modified>
</cp:coreProperties>
</file>