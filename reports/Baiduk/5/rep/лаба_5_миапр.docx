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62951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12ABBBE8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61545E97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7CBDA03E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11B95F1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0F82A74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2588DD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A4711CE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382E05B" w14:textId="77777777" w:rsidR="00BC3D7E" w:rsidRPr="008E5F99" w:rsidRDefault="00BC3D7E" w:rsidP="00BC3D7E">
      <w:pPr>
        <w:rPr>
          <w:sz w:val="28"/>
          <w:szCs w:val="28"/>
        </w:rPr>
      </w:pPr>
    </w:p>
    <w:p w14:paraId="5EE5D8B3" w14:textId="77777777" w:rsidR="00B47D5B" w:rsidRPr="008E5F99" w:rsidRDefault="00B47D5B" w:rsidP="00BC3D7E">
      <w:pPr>
        <w:rPr>
          <w:sz w:val="28"/>
          <w:szCs w:val="28"/>
        </w:rPr>
      </w:pPr>
    </w:p>
    <w:p w14:paraId="32B73C78" w14:textId="77777777" w:rsidR="00B47D5B" w:rsidRPr="008E5F99" w:rsidRDefault="00B47D5B" w:rsidP="008A3C91">
      <w:pPr>
        <w:rPr>
          <w:sz w:val="28"/>
          <w:szCs w:val="28"/>
        </w:rPr>
      </w:pPr>
    </w:p>
    <w:p w14:paraId="3A97A195" w14:textId="77777777" w:rsidR="00BC3D7E" w:rsidRPr="008E5F99" w:rsidRDefault="00BC3D7E" w:rsidP="003645D2">
      <w:pPr>
        <w:rPr>
          <w:sz w:val="28"/>
          <w:szCs w:val="28"/>
        </w:rPr>
      </w:pPr>
    </w:p>
    <w:p w14:paraId="661EB0BC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26F13C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A57BB2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2B4720E" w14:textId="77777777" w:rsidR="00BC3D7E" w:rsidRPr="008E5F99" w:rsidRDefault="007F22DF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№5</w:t>
      </w:r>
    </w:p>
    <w:p w14:paraId="6F887294" w14:textId="77777777" w:rsidR="003645D2" w:rsidRPr="008E5F99" w:rsidRDefault="003645D2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 xml:space="preserve">за </w:t>
      </w:r>
      <w:r w:rsidR="00B47D5B" w:rsidRPr="008E5F99">
        <w:rPr>
          <w:sz w:val="28"/>
          <w:szCs w:val="28"/>
        </w:rPr>
        <w:t>1</w:t>
      </w:r>
      <w:r w:rsidRPr="008E5F99">
        <w:rPr>
          <w:sz w:val="28"/>
          <w:szCs w:val="28"/>
        </w:rPr>
        <w:t xml:space="preserve"> семестр</w:t>
      </w:r>
    </w:p>
    <w:p w14:paraId="60A07C65" w14:textId="77777777" w:rsidR="00BC3D7E" w:rsidRPr="008E5F99" w:rsidRDefault="009B730A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«МиАПР</w:t>
      </w:r>
      <w:r w:rsidR="00BC3D7E" w:rsidRPr="008E5F99">
        <w:rPr>
          <w:sz w:val="28"/>
          <w:szCs w:val="28"/>
        </w:rPr>
        <w:t>»</w:t>
      </w:r>
    </w:p>
    <w:p w14:paraId="07D10670" w14:textId="77777777" w:rsidR="00BC3D7E" w:rsidRPr="008E5F99" w:rsidRDefault="00745641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="00F6491A" w:rsidRPr="00F6491A">
        <w:rPr>
          <w:sz w:val="28"/>
          <w:szCs w:val="28"/>
        </w:rPr>
        <w:t xml:space="preserve">Нелинейные ИНС в задачах </w:t>
      </w:r>
      <w:r w:rsidR="007F22DF">
        <w:rPr>
          <w:sz w:val="28"/>
          <w:szCs w:val="28"/>
        </w:rPr>
        <w:t>распознавания образов</w:t>
      </w:r>
      <w:r w:rsidR="00BC3D7E" w:rsidRPr="008E5F99">
        <w:rPr>
          <w:sz w:val="28"/>
          <w:szCs w:val="28"/>
        </w:rPr>
        <w:t>»</w:t>
      </w:r>
    </w:p>
    <w:p w14:paraId="78F09EB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20512B7" w14:textId="77777777" w:rsidR="00BC3D7E" w:rsidRPr="008E5F99" w:rsidRDefault="00BC3D7E" w:rsidP="008E5F99">
      <w:pPr>
        <w:rPr>
          <w:sz w:val="28"/>
          <w:szCs w:val="28"/>
        </w:rPr>
      </w:pPr>
    </w:p>
    <w:p w14:paraId="57ABE0A7" w14:textId="77777777" w:rsidR="00FF69C9" w:rsidRPr="008E5F99" w:rsidRDefault="00FF69C9" w:rsidP="008A3C91">
      <w:pPr>
        <w:rPr>
          <w:sz w:val="28"/>
          <w:szCs w:val="28"/>
        </w:rPr>
      </w:pPr>
    </w:p>
    <w:p w14:paraId="77D64F4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3ABD36B" w14:textId="77777777" w:rsidR="00FF69C9" w:rsidRPr="008E5F99" w:rsidRDefault="00FF69C9" w:rsidP="00BC3D7E">
      <w:pPr>
        <w:jc w:val="center"/>
        <w:rPr>
          <w:sz w:val="28"/>
          <w:szCs w:val="28"/>
        </w:rPr>
      </w:pPr>
    </w:p>
    <w:p w14:paraId="21DAA97B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5CA4A60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3824C49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28B55C0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097FAF1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182C232" w14:textId="77777777" w:rsidR="00BC3D7E" w:rsidRPr="008E5F99" w:rsidRDefault="00BC3D7E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Выполнила:</w:t>
      </w:r>
    </w:p>
    <w:p w14:paraId="4060DF6A" w14:textId="77777777" w:rsidR="00BC3D7E" w:rsidRPr="008E5F99" w:rsidRDefault="00C108FC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Студентка 2</w:t>
      </w:r>
      <w:r w:rsidR="00BC3D7E" w:rsidRPr="008E5F99">
        <w:rPr>
          <w:sz w:val="28"/>
          <w:szCs w:val="28"/>
        </w:rPr>
        <w:t xml:space="preserve"> курса</w:t>
      </w:r>
    </w:p>
    <w:p w14:paraId="5F67CB09" w14:textId="6AB37835" w:rsidR="00BC3D7E" w:rsidRPr="008E5F99" w:rsidRDefault="00BC3D7E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Группы ПО-</w:t>
      </w:r>
      <w:r w:rsidR="00C97454">
        <w:rPr>
          <w:sz w:val="28"/>
          <w:szCs w:val="28"/>
        </w:rPr>
        <w:t>4</w:t>
      </w:r>
      <w:r w:rsidR="003645D2" w:rsidRPr="008E5F99">
        <w:rPr>
          <w:sz w:val="28"/>
          <w:szCs w:val="28"/>
        </w:rPr>
        <w:t>(1)</w:t>
      </w:r>
    </w:p>
    <w:p w14:paraId="2BE4F6D5" w14:textId="1D6278A9" w:rsidR="00BC3D7E" w:rsidRPr="008E5F99" w:rsidRDefault="00C97454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Байдук Я. А.</w:t>
      </w:r>
    </w:p>
    <w:p w14:paraId="09DE05B3" w14:textId="77777777"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14:paraId="3BA792EC" w14:textId="52C12928" w:rsidR="00BC3D7E" w:rsidRPr="008E5F99" w:rsidRDefault="00C97454" w:rsidP="00C97454">
      <w:pPr>
        <w:ind w:left="4248" w:firstLine="708"/>
        <w:jc w:val="center"/>
        <w:rPr>
          <w:sz w:val="28"/>
          <w:szCs w:val="28"/>
        </w:rPr>
      </w:pPr>
      <w:r>
        <w:rPr>
          <w:sz w:val="26"/>
          <w:szCs w:val="26"/>
        </w:rPr>
        <w:t xml:space="preserve">       Крощенко А.А.</w:t>
      </w:r>
    </w:p>
    <w:p w14:paraId="26BC3BCE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E4F2009" w14:textId="77777777" w:rsidR="00FF69C9" w:rsidRPr="008E5F99" w:rsidRDefault="00FF69C9" w:rsidP="00BC3D7E">
      <w:pPr>
        <w:rPr>
          <w:sz w:val="28"/>
          <w:szCs w:val="28"/>
        </w:rPr>
      </w:pPr>
    </w:p>
    <w:p w14:paraId="5C8CB6B6" w14:textId="77777777" w:rsidR="00767CB6" w:rsidRPr="008E5F99" w:rsidRDefault="00767CB6" w:rsidP="00BC3D7E">
      <w:pPr>
        <w:rPr>
          <w:sz w:val="28"/>
          <w:szCs w:val="28"/>
        </w:rPr>
      </w:pPr>
    </w:p>
    <w:p w14:paraId="1D4A3BDC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3E7354C" w14:textId="77777777" w:rsidR="00BC3D7E" w:rsidRPr="008E5F99" w:rsidRDefault="00BC3D7E" w:rsidP="008E5F99">
      <w:pPr>
        <w:rPr>
          <w:sz w:val="28"/>
          <w:szCs w:val="28"/>
        </w:rPr>
      </w:pPr>
    </w:p>
    <w:p w14:paraId="17F47E4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99E13B6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066E862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66EDEB7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06E20D9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BEEF3A8" w14:textId="77777777" w:rsidR="00D03BDB" w:rsidRPr="008E5F99" w:rsidRDefault="00D03BDB" w:rsidP="00BC3D7E">
      <w:pPr>
        <w:jc w:val="center"/>
        <w:rPr>
          <w:sz w:val="28"/>
          <w:szCs w:val="28"/>
        </w:rPr>
      </w:pPr>
    </w:p>
    <w:p w14:paraId="0906512C" w14:textId="77B0E0A5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20</w:t>
      </w:r>
      <w:r w:rsidR="00C97454">
        <w:rPr>
          <w:sz w:val="28"/>
          <w:szCs w:val="28"/>
        </w:rPr>
        <w:t>20</w:t>
      </w:r>
    </w:p>
    <w:p w14:paraId="5264AFFE" w14:textId="3F1900FB" w:rsidR="00BC3D7E" w:rsidRPr="008E5F99" w:rsidRDefault="00BC3D7E" w:rsidP="00EE5F17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  <w:r w:rsidR="003C12BB">
        <w:rPr>
          <w:sz w:val="28"/>
          <w:szCs w:val="28"/>
        </w:rPr>
        <w:lastRenderedPageBreak/>
        <w:t>Лабораторная работа №</w:t>
      </w:r>
      <w:r w:rsidR="00C97454">
        <w:rPr>
          <w:sz w:val="28"/>
          <w:szCs w:val="28"/>
        </w:rPr>
        <w:t>5</w:t>
      </w:r>
    </w:p>
    <w:p w14:paraId="7BC08726" w14:textId="77777777" w:rsidR="009B730A" w:rsidRPr="008E5F99" w:rsidRDefault="00F6491A" w:rsidP="008E5F99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F6491A">
        <w:rPr>
          <w:sz w:val="28"/>
          <w:szCs w:val="28"/>
        </w:rPr>
        <w:t>Нелинейн</w:t>
      </w:r>
      <w:r w:rsidR="007F22DF">
        <w:rPr>
          <w:sz w:val="28"/>
          <w:szCs w:val="28"/>
        </w:rPr>
        <w:t>ые ИНС в задачах распознавания образов</w:t>
      </w:r>
    </w:p>
    <w:p w14:paraId="240DC1E1" w14:textId="77777777" w:rsidR="00BC3D7E" w:rsidRPr="008E5F99" w:rsidRDefault="00BC3D7E" w:rsidP="00C108FC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8E5F99">
        <w:rPr>
          <w:sz w:val="28"/>
          <w:szCs w:val="28"/>
        </w:rPr>
        <w:t xml:space="preserve">Цель работы: </w:t>
      </w:r>
      <w:r w:rsidR="008E5F99" w:rsidRPr="008E5F99">
        <w:rPr>
          <w:sz w:val="28"/>
          <w:szCs w:val="28"/>
        </w:rPr>
        <w:t xml:space="preserve">изучить </w:t>
      </w:r>
      <w:r w:rsidR="00F6491A" w:rsidRPr="00F6491A">
        <w:rPr>
          <w:sz w:val="28"/>
          <w:szCs w:val="28"/>
        </w:rPr>
        <w:t xml:space="preserve">обучение и функционирование нелинейной ИНС </w:t>
      </w:r>
      <w:r w:rsidR="00E34A48" w:rsidRPr="00E34A48">
        <w:rPr>
          <w:sz w:val="28"/>
          <w:szCs w:val="28"/>
        </w:rPr>
        <w:t>при решении задач распознавания образов</w:t>
      </w:r>
      <w:r w:rsidR="00E34A48">
        <w:rPr>
          <w:sz w:val="28"/>
          <w:szCs w:val="28"/>
        </w:rPr>
        <w:t>.</w:t>
      </w:r>
    </w:p>
    <w:p w14:paraId="3ED39EFE" w14:textId="7A128E52" w:rsidR="00EE5F17" w:rsidRPr="008E5F99" w:rsidRDefault="00C108FC" w:rsidP="00745641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 xml:space="preserve">Вариант </w:t>
      </w:r>
      <w:r w:rsidR="00C97454">
        <w:rPr>
          <w:sz w:val="28"/>
          <w:szCs w:val="28"/>
        </w:rPr>
        <w:t>2</w:t>
      </w:r>
    </w:p>
    <w:p w14:paraId="57875056" w14:textId="77777777" w:rsidR="00B47D5B" w:rsidRDefault="00B47D5B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>Задание:</w:t>
      </w:r>
    </w:p>
    <w:p w14:paraId="7D21D9D1" w14:textId="77777777" w:rsidR="00E34A48" w:rsidRDefault="00E34A48" w:rsidP="00E34A48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E34A48">
        <w:rPr>
          <w:sz w:val="28"/>
          <w:szCs w:val="28"/>
        </w:rPr>
        <w:t>Написать на любом ЯВУ программу моделирования нелинейной ИНС для распознавания образов. Рекомендуется использовать сигмоидную функцию, но это не является обязательным. Количество НЭ в скрытом слое взять согласно варианту работы №3. Его можно варьировать, если сеть не о</w:t>
      </w:r>
      <w:r>
        <w:rPr>
          <w:sz w:val="28"/>
          <w:szCs w:val="28"/>
        </w:rPr>
        <w:t>бучается или некорректно функци</w:t>
      </w:r>
      <w:r w:rsidRPr="00E34A48">
        <w:rPr>
          <w:sz w:val="28"/>
          <w:szCs w:val="28"/>
        </w:rPr>
        <w:t>онирует.</w:t>
      </w:r>
    </w:p>
    <w:p w14:paraId="16AE1A51" w14:textId="77777777" w:rsidR="00E34A48" w:rsidRDefault="00E34A48" w:rsidP="00E34A48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E34A48">
        <w:rPr>
          <w:sz w:val="28"/>
          <w:szCs w:val="28"/>
        </w:rPr>
        <w:t>Провести исследование полученной модели. При этом на вход сети необходимо подавать искаженные образы, в которых инвертированы некоторые биты. Критерий эффективности процесса распознавания - максимальное кодовое расстояние (количество искаженных битов) между исходным и поданным образом.</w:t>
      </w:r>
    </w:p>
    <w:p w14:paraId="303464C7" w14:textId="77777777" w:rsidR="001201AA" w:rsidRPr="00CB557E" w:rsidRDefault="001201AA" w:rsidP="00F6491A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CB55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CB557E">
        <w:rPr>
          <w:sz w:val="28"/>
          <w:szCs w:val="28"/>
          <w:lang w:val="en-US"/>
        </w:rPr>
        <w:t>:</w:t>
      </w:r>
    </w:p>
    <w:p w14:paraId="650AE77B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E5F3492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&lt;math.h&gt;</w:t>
      </w:r>
    </w:p>
    <w:p w14:paraId="5570AB8A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NUMBER_IN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</w:t>
      </w:r>
    </w:p>
    <w:p w14:paraId="5E71B98D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14:paraId="4BE8500E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NUMBER_OUT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2A541044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2.71828</w:t>
      </w:r>
    </w:p>
    <w:p w14:paraId="7600B8BF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14BC727F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813666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sigmoid(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</w:t>
      </w:r>
      <w:r w:rsidRPr="00AD05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Сигмоид</w:t>
      </w:r>
    </w:p>
    <w:p w14:paraId="2410ACBD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/ (1 + pow(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-</w:t>
      </w:r>
      <w:r w:rsidRPr="00AD05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EBFA5A7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942CD17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C2A187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get_hiddens(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D05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Inputs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w12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NUMBER_IN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T_Hid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 {</w:t>
      </w:r>
    </w:p>
    <w:p w14:paraId="5FBB9E65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Hiddens = 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BB8672D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Hiddens[i] = 0;</w:t>
      </w:r>
    </w:p>
    <w:p w14:paraId="2C5B0510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3ADDF6E0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NUMBER_IN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7054D4D3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Hiddens[i] += </w:t>
      </w:r>
      <w:r w:rsidRPr="00AD05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w12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[j][i] * </w:t>
      </w:r>
      <w:r w:rsidRPr="00AD05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Inputs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0175A09C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89F4130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Hiddens[i] -= </w:t>
      </w:r>
      <w:r w:rsidRPr="00AD05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T_Hid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309490FA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Hiddens[i] = sigmoid(Hiddens[i]);</w:t>
      </w:r>
    </w:p>
    <w:p w14:paraId="4E8A9130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F0AFC6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Hiddens;</w:t>
      </w:r>
    </w:p>
    <w:p w14:paraId="10940C1C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AA14519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E48907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get_result(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D05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Inputs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w12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NUMBER_IN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T_Hid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w23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NUMBER_OUT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T_Out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Hiddens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{</w:t>
      </w:r>
    </w:p>
    <w:p w14:paraId="5569AD2E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Results = 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NUMBER_OUT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2259D2B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NUMBER_OUT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080B6433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Results[i] = 0;</w:t>
      </w:r>
    </w:p>
    <w:p w14:paraId="380FA962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NUMBER_OUT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4BE1D890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323DDC7D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Results[j] += </w:t>
      </w:r>
      <w:r w:rsidRPr="00AD05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Hiddens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* </w:t>
      </w:r>
      <w:r w:rsidRPr="00AD05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w23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[i][j];</w:t>
      </w:r>
    </w:p>
    <w:p w14:paraId="0A406887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F6B099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Results[j] -= </w:t>
      </w:r>
      <w:r w:rsidRPr="00AD05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T_Out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09E1C835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Results[j] = sigmoid(Results[j]);</w:t>
      </w:r>
    </w:p>
    <w:p w14:paraId="35CA5EF0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FA8F42E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Results;</w:t>
      </w:r>
    </w:p>
    <w:p w14:paraId="7FAC5E20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14:paraId="12A3F487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E89F1C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2CB444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14:paraId="6F0C45EE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///Vectora</w:t>
      </w:r>
    </w:p>
    <w:p w14:paraId="44E3A243" w14:textId="08CE7001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Vect1[] = { </w:t>
      </w:r>
      <w:r w:rsidR="00C97454" w:rsidRPr="00C97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="00C97454" w:rsidRPr="00C97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="00C97454" w:rsidRPr="00C97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="00C97454" w:rsidRPr="00C97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1,1,1,1,0,0,0,0,</w:t>
      </w:r>
      <w:r w:rsidR="00C97454" w:rsidRPr="00C97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="00C97454" w:rsidRPr="00C97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="00C97454" w:rsidRPr="00C97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="00C97454" w:rsidRPr="00C974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,0,0,0,0 };</w:t>
      </w:r>
    </w:p>
    <w:p w14:paraId="6BD4C645" w14:textId="2501F070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Vect2[] = {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C97454" w:rsidRPr="00F26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0,1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="00C97454" w:rsidRPr="00F26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,0,1,</w:t>
      </w:r>
      <w:r w:rsidR="00C97454" w:rsidRPr="00F26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0,1,0,</w:t>
      </w:r>
      <w:r w:rsidR="00C97454" w:rsidRPr="00F26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,0,</w:t>
      </w:r>
      <w:r w:rsidR="00C97454" w:rsidRPr="00F26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="00C97454" w:rsidRPr="00F26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="00C97454" w:rsidRPr="00F26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="00C97454" w:rsidRPr="00F26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="00C97454" w:rsidRPr="00F26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="00C97454" w:rsidRPr="00F26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</w:t>
      </w:r>
      <w:r w:rsidR="00C97454" w:rsidRPr="00F26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 };</w:t>
      </w:r>
    </w:p>
    <w:p w14:paraId="5CC72E6A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Vect3[] = { 1,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1,1,0,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0,0,1,1,1,0,0,0,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1,1,0,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0,1,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 };</w:t>
      </w:r>
    </w:p>
    <w:p w14:paraId="604C8155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///Input'bI i VectorbI</w:t>
      </w:r>
    </w:p>
    <w:p w14:paraId="720A7823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Inputs = 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NUMBER_IN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6AFC3E3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NUMBER_IN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Inputs[i] = 0;</w:t>
      </w:r>
    </w:p>
    <w:p w14:paraId="6FFAA7F7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Vectors = 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*[8];</w:t>
      </w:r>
    </w:p>
    <w:p w14:paraId="7E0A9A06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Vectors[0] = Vect1;</w:t>
      </w:r>
    </w:p>
    <w:p w14:paraId="77C3DC93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Vectors[1] = Vect2;</w:t>
      </w:r>
    </w:p>
    <w:p w14:paraId="2FF1F21B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Vectors[2] = Vect3;</w:t>
      </w:r>
    </w:p>
    <w:p w14:paraId="6FE1D5A4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</w:t>
      </w:r>
    </w:p>
    <w:p w14:paraId="45CDDAA1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w12[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NUMBER_IN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w23[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NUMBER_OUT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T_Hid[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T_Out[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NUMBER_OUT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E_min = 0.0001, alpha = 0.04, Ethalon, E = 0, Outputs[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NUMBER_OUT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0 };</w:t>
      </w:r>
    </w:p>
    <w:p w14:paraId="05493B9E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Currents = 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NUMBER_OUT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580C9CE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Hiddens = 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8CAC086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Mistakes[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NUMBER_OUT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0 };</w:t>
      </w:r>
    </w:p>
    <w:p w14:paraId="3548A29B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Ethalons[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NUMBER_OUT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0 };</w:t>
      </w:r>
    </w:p>
    <w:p w14:paraId="3E92EA8D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MistakesHid[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{ 0 };</w:t>
      </w:r>
    </w:p>
    <w:p w14:paraId="253CFFB0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Iter = 1;  </w:t>
      </w:r>
      <w:r w:rsidRPr="00AD05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//KOLVO ITERACII  POKA 4to 1</w:t>
      </w:r>
    </w:p>
    <w:p w14:paraId="3029BBF6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///Randomizacia</w:t>
      </w:r>
    </w:p>
    <w:p w14:paraId="4C1C889C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NUMBER_IN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7DB1A402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22EDCAAD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w12[i][j] = ((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)rand() / (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- 0.5;</w:t>
      </w:r>
    </w:p>
    <w:p w14:paraId="178522B2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NUMBER_OUT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 {</w:t>
      </w:r>
    </w:p>
    <w:p w14:paraId="6990C3F4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w23[j][k] = ((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)rand() / (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- 0.5;</w:t>
      </w:r>
    </w:p>
    <w:p w14:paraId="71BA57CE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T_Out[k] = ((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)rand() / (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- 0.5;</w:t>
      </w:r>
    </w:p>
    <w:p w14:paraId="14C776D2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32608DE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T_Hid[j] = ((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)rand() / (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- 0.5;</w:t>
      </w:r>
    </w:p>
    <w:p w14:paraId="252EF76E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D6F514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84C9FE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 0;</w:t>
      </w:r>
    </w:p>
    <w:p w14:paraId="6B460B48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92BCCA7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 = 0;</w:t>
      </w:r>
    </w:p>
    <w:p w14:paraId="20571A7B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 N &lt; 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NUMBER_OUT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N++) {</w:t>
      </w:r>
    </w:p>
    <w:p w14:paraId="489FA53E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Ethalons[0] = 0;</w:t>
      </w:r>
    </w:p>
    <w:p w14:paraId="2F931D15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Ethalons[N] = 1;</w:t>
      </w:r>
    </w:p>
    <w:p w14:paraId="39CF7523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0; q &lt; Iter; q++) {  </w:t>
      </w:r>
      <w:r w:rsidRPr="00AD05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 iteracia poka 4to</w:t>
      </w:r>
    </w:p>
    <w:p w14:paraId="66CD96A1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///Result,Mistake</w:t>
      </w:r>
    </w:p>
    <w:p w14:paraId="7818934C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Inputs = Vectors[N];</w:t>
      </w:r>
    </w:p>
    <w:p w14:paraId="61D7D1A1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Hiddens = get_hiddens(Inputs, w12, T_Hid);</w:t>
      </w:r>
    </w:p>
    <w:p w14:paraId="2F91F39E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Currents = get_result(Inputs, w12, T_Hid, w23, T_Out, Hiddens);</w:t>
      </w:r>
    </w:p>
    <w:p w14:paraId="0D3BBDFB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NUMBER_OUT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47F407E5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Mistakes[i] = Currents[i] - Ethalons[i];</w:t>
      </w:r>
    </w:p>
    <w:p w14:paraId="77DFC17E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///MistakesHid</w:t>
      </w:r>
    </w:p>
    <w:p w14:paraId="5E0EEECA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7DEBAA7F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0; m &lt; 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NUMBER_OUT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m++) {</w:t>
      </w:r>
    </w:p>
    <w:p w14:paraId="54F8D8A6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MistakesHid[j] += 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istakes[m] * Currents[m] * (1 -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Currents[m]) * w23[j][m];</w:t>
      </w:r>
    </w:p>
    <w:p w14:paraId="699C44B9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B05670B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94ED1D0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///Oby4enie 2-&gt;3</w:t>
      </w:r>
    </w:p>
    <w:p w14:paraId="2FD3D09C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NUMBER_OUT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6BF6C56A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75005E0E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w23[i][j] -= alpha * Mistakes[j] * Currents[j] * (1 - Currents[j]) * Hiddens[i];</w:t>
      </w:r>
    </w:p>
    <w:p w14:paraId="2A252451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EEFA2F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T_Out[j] += alpha * Mistakes[j] * Currents[j] * (1 - Currents[j]);</w:t>
      </w:r>
    </w:p>
    <w:p w14:paraId="0400D736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F4CE917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///Oby4enie 1-&gt;2</w:t>
      </w:r>
    </w:p>
    <w:p w14:paraId="3496F338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NUMBER_HID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1DFD7959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AD05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NUMBER_IN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2025022F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w12[i][j] -= alpha * MistakesHid[j] * Hiddens[j] * (1 - Hiddens[j]) * Inputs[i];</w:t>
      </w:r>
    </w:p>
    <w:p w14:paraId="46D1770D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D10D7B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T_Hid[j] += alpha * MistakesHid[j] * Hiddens[j] * (1 - Hiddens[j]);</w:t>
      </w:r>
    </w:p>
    <w:p w14:paraId="2AFF06C5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4B37A60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 += pow(Mistakes[N], 2);</w:t>
      </w:r>
    </w:p>
    <w:p w14:paraId="446A814D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4EF4B4D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B28AB21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 /= 2;  </w:t>
      </w:r>
      <w:r w:rsidRPr="00AD05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//Probably</w:t>
      </w:r>
    </w:p>
    <w:p w14:paraId="5239E8E1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 % 100 == 0 || H&lt;300) {</w:t>
      </w:r>
    </w:p>
    <w:p w14:paraId="12A7DC0E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D05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</w:t>
      </w:r>
      <w:r w:rsidRPr="00AD05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05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AD05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</w:t>
      </w:r>
      <w:r w:rsidRPr="00AD05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4CB1B02B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7C04C78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H++;</w:t>
      </w:r>
    </w:p>
    <w:p w14:paraId="07427230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233FB5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 &gt; E_min);</w:t>
      </w:r>
    </w:p>
    <w:p w14:paraId="324FB2EF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904CCC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//Predictions:</w:t>
      </w:r>
    </w:p>
    <w:p w14:paraId="58DEFD02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HiddenPred;</w:t>
      </w:r>
    </w:p>
    <w:p w14:paraId="7D9D19D4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Values;</w:t>
      </w:r>
    </w:p>
    <w:p w14:paraId="2FA0F7B0" w14:textId="6F00D600" w:rsidR="00EE31C2" w:rsidRDefault="00AD057B" w:rsidP="00EE31C2">
      <w:pPr>
        <w:pStyle w:val="a4"/>
        <w:spacing w:before="0" w:beforeAutospacing="0" w:after="0" w:afterAutospacing="0"/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EE31C2">
        <w:rPr>
          <w:rFonts w:ascii="Consolas" w:hAnsi="Consolas"/>
          <w:color w:val="0000FF"/>
          <w:sz w:val="19"/>
          <w:szCs w:val="19"/>
        </w:rPr>
        <w:t>bool</w:t>
      </w:r>
      <w:r w:rsidR="00EE31C2">
        <w:rPr>
          <w:rFonts w:ascii="Consolas" w:hAnsi="Consolas"/>
          <w:color w:val="000000"/>
          <w:sz w:val="19"/>
          <w:szCs w:val="19"/>
        </w:rPr>
        <w:t xml:space="preserve"> Vect</w:t>
      </w:r>
      <w:r w:rsidR="00EE31C2">
        <w:rPr>
          <w:rFonts w:ascii="Consolas" w:hAnsi="Consolas"/>
          <w:color w:val="000000"/>
          <w:sz w:val="19"/>
          <w:szCs w:val="19"/>
          <w:lang w:val="en-US"/>
        </w:rPr>
        <w:t>ors3</w:t>
      </w:r>
      <w:r w:rsidR="00EE31C2">
        <w:rPr>
          <w:rFonts w:ascii="Consolas" w:hAnsi="Consolas"/>
          <w:color w:val="000000"/>
          <w:sz w:val="19"/>
          <w:szCs w:val="19"/>
        </w:rPr>
        <w:t>[] = { 1,1,1,1,1,1,1,1,0,0,0,0,0,0,0,0,0,0,0,0 };</w:t>
      </w:r>
    </w:p>
    <w:p w14:paraId="4D4AFAC5" w14:textId="4809F58A" w:rsidR="00EE31C2" w:rsidRDefault="00EE31C2" w:rsidP="00EE31C2">
      <w:pPr>
        <w:pStyle w:val="a4"/>
        <w:spacing w:before="0" w:beforeAutospacing="0" w:after="0" w:afterAutospacing="0"/>
      </w:pPr>
      <w:r>
        <w:rPr>
          <w:rStyle w:val="apple-tab-span"/>
          <w:rFonts w:ascii="Consolas" w:hAnsi="Consolas"/>
          <w:color w:val="000000"/>
          <w:sz w:val="19"/>
          <w:szCs w:val="19"/>
        </w:rPr>
        <w:tab/>
      </w:r>
      <w:r>
        <w:rPr>
          <w:rFonts w:ascii="Consolas" w:hAnsi="Consolas"/>
          <w:color w:val="0000FF"/>
          <w:sz w:val="19"/>
          <w:szCs w:val="19"/>
        </w:rPr>
        <w:t>bool</w:t>
      </w:r>
      <w:r>
        <w:rPr>
          <w:rFonts w:ascii="Consolas" w:hAnsi="Consolas"/>
          <w:color w:val="000000"/>
          <w:sz w:val="19"/>
          <w:szCs w:val="19"/>
        </w:rPr>
        <w:t xml:space="preserve"> Vect</w:t>
      </w:r>
      <w:r>
        <w:rPr>
          <w:rFonts w:ascii="Consolas" w:hAnsi="Consolas"/>
          <w:color w:val="000000"/>
          <w:sz w:val="19"/>
          <w:szCs w:val="19"/>
          <w:lang w:val="en-US"/>
        </w:rPr>
        <w:t>ors4</w:t>
      </w:r>
      <w:r>
        <w:rPr>
          <w:rFonts w:ascii="Consolas" w:hAnsi="Consolas"/>
          <w:color w:val="000000"/>
          <w:sz w:val="19"/>
          <w:szCs w:val="19"/>
        </w:rPr>
        <w:t>[] = { 1,0,1,0,1,0,1,0,1,0,1,0,1,0,1,0,1,0,1,0 };</w:t>
      </w:r>
    </w:p>
    <w:p w14:paraId="62C49D14" w14:textId="50833D9E" w:rsidR="00AD057B" w:rsidRPr="00AD057B" w:rsidRDefault="00AD057B" w:rsidP="00EE31C2">
      <w:pPr>
        <w:widowControl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Vectors5[] = { 1,1,1,1,0,0,0,0,1,1,1,1,0,0,0,0,1,1,1,1 };</w:t>
      </w:r>
    </w:p>
    <w:p w14:paraId="2BCB0685" w14:textId="77777777" w:rsidR="00AD057B" w:rsidRPr="00AD057B" w:rsidRDefault="00AD057B" w:rsidP="00AD057B">
      <w:pPr>
        <w:widowControl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Vectors6[] = { 1,1,0,0,1,1,0,0,1,1,0,0,1,1,0,0,1,1,0,0 };</w:t>
      </w:r>
    </w:p>
    <w:p w14:paraId="26C5F8A1" w14:textId="77777777" w:rsidR="00AD057B" w:rsidRPr="00AD057B" w:rsidRDefault="00AD057B" w:rsidP="00AD057B">
      <w:pPr>
        <w:widowControl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Vectors7[] = { 0,0,0,0,0,0,0,0,1,1,1,1,1,1,1,1,1,1,1,1 };</w:t>
      </w:r>
    </w:p>
    <w:p w14:paraId="13E009F0" w14:textId="77777777" w:rsidR="00AD057B" w:rsidRPr="00AD057B" w:rsidRDefault="00AD057B" w:rsidP="00AD057B">
      <w:pPr>
        <w:widowControl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Vectors[3] = Vectors3;</w:t>
      </w:r>
    </w:p>
    <w:p w14:paraId="14EA00AD" w14:textId="77777777" w:rsidR="00AD057B" w:rsidRPr="00AD057B" w:rsidRDefault="00AD057B" w:rsidP="00AD057B">
      <w:pPr>
        <w:widowControl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Vectors[4] = Vectors4;</w:t>
      </w:r>
    </w:p>
    <w:p w14:paraId="7028A112" w14:textId="77777777" w:rsidR="00AD057B" w:rsidRPr="00AD057B" w:rsidRDefault="00AD057B" w:rsidP="00AD057B">
      <w:pPr>
        <w:widowControl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Vectors[5] = Vectors5;</w:t>
      </w:r>
    </w:p>
    <w:p w14:paraId="61B82087" w14:textId="77777777" w:rsidR="00AD057B" w:rsidRPr="00AD057B" w:rsidRDefault="00AD057B" w:rsidP="00AD057B">
      <w:pPr>
        <w:widowControl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Vectors[6] = Vectors6;</w:t>
      </w:r>
    </w:p>
    <w:p w14:paraId="6FC4D7F2" w14:textId="77777777" w:rsidR="00AD057B" w:rsidRPr="00AD057B" w:rsidRDefault="00AD057B" w:rsidP="00AD057B">
      <w:pPr>
        <w:widowControl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Vectors[7] = Vectors7;</w:t>
      </w:r>
    </w:p>
    <w:p w14:paraId="6D9D573F" w14:textId="77777777" w:rsidR="00AD057B" w:rsidRPr="00AD057B" w:rsidRDefault="00AD057B" w:rsidP="00AD057B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29014D" w14:textId="77777777" w:rsidR="00AD057B" w:rsidRPr="00AD057B" w:rsidRDefault="00AD057B" w:rsidP="00AD057B">
      <w:pPr>
        <w:widowControl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8; i++) {</w:t>
      </w:r>
    </w:p>
    <w:p w14:paraId="6823B2B9" w14:textId="77777777" w:rsidR="00AD057B" w:rsidRPr="00AD057B" w:rsidRDefault="00AD057B" w:rsidP="00AD057B">
      <w:pPr>
        <w:widowControl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Inputs = Vectors[i];</w:t>
      </w:r>
    </w:p>
    <w:p w14:paraId="3C8C558C" w14:textId="77777777" w:rsidR="00AD057B" w:rsidRPr="00AD057B" w:rsidRDefault="00AD057B" w:rsidP="00AD057B">
      <w:pPr>
        <w:widowControl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AD05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"Result of vector "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AD05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which equals "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BABCBD" w14:textId="77777777" w:rsidR="00AD057B" w:rsidRPr="00AD057B" w:rsidRDefault="00AD057B" w:rsidP="00AD057B">
      <w:pPr>
        <w:widowControl/>
        <w:ind w:left="212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05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20; j++) {</w:t>
      </w:r>
    </w:p>
    <w:p w14:paraId="0CE7998C" w14:textId="77777777" w:rsidR="00AD057B" w:rsidRPr="00AD057B" w:rsidRDefault="00AD057B" w:rsidP="00AD057B">
      <w:pPr>
        <w:widowControl/>
        <w:ind w:left="2124"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AD05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Inputs[j] </w:t>
      </w:r>
      <w:r w:rsidRPr="00AD05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FA3F24" w14:textId="77777777" w:rsidR="00AD057B" w:rsidRPr="00AD057B" w:rsidRDefault="00AD057B" w:rsidP="00AD057B">
      <w:pPr>
        <w:widowControl/>
        <w:ind w:left="212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A551328" w14:textId="77777777" w:rsidR="00AD057B" w:rsidRPr="00AD057B" w:rsidRDefault="00AD057B" w:rsidP="00AD057B">
      <w:pPr>
        <w:widowControl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AD05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AD05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5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"Result : "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CCBF85" w14:textId="77777777" w:rsidR="00AD057B" w:rsidRPr="00AD057B" w:rsidRDefault="00AD057B" w:rsidP="00AD057B">
      <w:pPr>
        <w:widowControl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HiddenPred = get_hiddens(Inputs, w12, T_Hid);</w:t>
      </w:r>
    </w:p>
    <w:p w14:paraId="05DC30EE" w14:textId="77777777" w:rsidR="00AD057B" w:rsidRPr="00AD057B" w:rsidRDefault="00AD057B" w:rsidP="00AD057B">
      <w:pPr>
        <w:widowControl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Values = get_result(Inputs, w12, T_Hid, w23, T_Out, HiddenPred);</w:t>
      </w:r>
    </w:p>
    <w:p w14:paraId="6B4DC53E" w14:textId="77777777" w:rsidR="00AD057B" w:rsidRPr="00AD057B" w:rsidRDefault="00AD057B" w:rsidP="00AD057B">
      <w:pPr>
        <w:widowControl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AD05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Values[0] </w:t>
      </w:r>
      <w:r w:rsidRPr="00AD05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2194D0DD" w14:textId="77777777" w:rsidR="00AD057B" w:rsidRPr="00AD057B" w:rsidRDefault="00AD057B" w:rsidP="00AD057B">
      <w:pPr>
        <w:widowControl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51D7324" w14:textId="77777777" w:rsidR="00AD057B" w:rsidRPr="00AD057B" w:rsidRDefault="00AD057B" w:rsidP="00AD057B">
      <w:pPr>
        <w:widowControl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AD05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AD05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D7003A" w14:textId="7CE2CAFA" w:rsidR="00EE31C2" w:rsidRPr="00EE31C2" w:rsidRDefault="00AD057B" w:rsidP="00EE31C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A603C9E" w14:textId="11B03467" w:rsidR="008E5F99" w:rsidRPr="00AD057B" w:rsidRDefault="00EE31C2" w:rsidP="00AD057B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5289B7" wp14:editId="5ADD0252">
            <wp:extent cx="6043877" cy="3009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8213" r="40970" b="21043"/>
                    <a:stretch/>
                  </pic:blipFill>
                  <pic:spPr bwMode="auto">
                    <a:xfrm>
                      <a:off x="0" y="0"/>
                      <a:ext cx="6137567" cy="3056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9C181" w14:textId="77777777" w:rsidR="00B47D5B" w:rsidRPr="008E5F99" w:rsidRDefault="00B47D5B" w:rsidP="00E34A48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8E5F99">
        <w:rPr>
          <w:sz w:val="28"/>
          <w:szCs w:val="28"/>
        </w:rPr>
        <w:t>Вывод:</w:t>
      </w:r>
      <w:r w:rsidR="006F0D28" w:rsidRPr="008E5F99">
        <w:rPr>
          <w:sz w:val="28"/>
          <w:szCs w:val="28"/>
        </w:rPr>
        <w:t xml:space="preserve"> </w:t>
      </w:r>
      <w:r w:rsidR="008E5F99" w:rsidRPr="008E5F99">
        <w:rPr>
          <w:sz w:val="28"/>
          <w:szCs w:val="28"/>
        </w:rPr>
        <w:t xml:space="preserve">изучила </w:t>
      </w:r>
      <w:r w:rsidR="00E34A48" w:rsidRPr="00F6491A">
        <w:rPr>
          <w:sz w:val="28"/>
          <w:szCs w:val="28"/>
        </w:rPr>
        <w:t xml:space="preserve">обучение и функционирование нелинейной ИНС </w:t>
      </w:r>
      <w:r w:rsidR="00E34A48" w:rsidRPr="00E34A48">
        <w:rPr>
          <w:sz w:val="28"/>
          <w:szCs w:val="28"/>
        </w:rPr>
        <w:t>при решении задач распознавания образов</w:t>
      </w:r>
      <w:r w:rsidR="00E34A48">
        <w:rPr>
          <w:sz w:val="28"/>
          <w:szCs w:val="28"/>
        </w:rPr>
        <w:t>.</w:t>
      </w:r>
    </w:p>
    <w:sectPr w:rsidR="00B47D5B" w:rsidRPr="008E5F99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C77644"/>
    <w:multiLevelType w:val="hybridMultilevel"/>
    <w:tmpl w:val="E5CC8628"/>
    <w:lvl w:ilvl="0" w:tplc="FFFFFFFF">
      <w:start w:val="1"/>
      <w:numFmt w:val="decimal"/>
      <w:lvlText w:val="%1."/>
      <w:lvlJc w:val="left"/>
      <w:pPr>
        <w:tabs>
          <w:tab w:val="num" w:pos="948"/>
        </w:tabs>
        <w:ind w:left="948" w:hanging="94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1201AA"/>
    <w:rsid w:val="00122A85"/>
    <w:rsid w:val="00124530"/>
    <w:rsid w:val="00141815"/>
    <w:rsid w:val="0017044B"/>
    <w:rsid w:val="00180E2C"/>
    <w:rsid w:val="001F28AC"/>
    <w:rsid w:val="002440CB"/>
    <w:rsid w:val="00245BEA"/>
    <w:rsid w:val="0024717D"/>
    <w:rsid w:val="002C475B"/>
    <w:rsid w:val="002F5DB7"/>
    <w:rsid w:val="00304BEB"/>
    <w:rsid w:val="0030599D"/>
    <w:rsid w:val="00310127"/>
    <w:rsid w:val="003274C1"/>
    <w:rsid w:val="00347F80"/>
    <w:rsid w:val="003645D2"/>
    <w:rsid w:val="00385A3F"/>
    <w:rsid w:val="003C12BB"/>
    <w:rsid w:val="003C3888"/>
    <w:rsid w:val="003C5C96"/>
    <w:rsid w:val="003F2E83"/>
    <w:rsid w:val="004121E3"/>
    <w:rsid w:val="0043084C"/>
    <w:rsid w:val="00447DFC"/>
    <w:rsid w:val="004639BC"/>
    <w:rsid w:val="00481656"/>
    <w:rsid w:val="004846CB"/>
    <w:rsid w:val="004E202C"/>
    <w:rsid w:val="004F7A49"/>
    <w:rsid w:val="00526A38"/>
    <w:rsid w:val="005737FD"/>
    <w:rsid w:val="005E3402"/>
    <w:rsid w:val="0060014F"/>
    <w:rsid w:val="006C1F27"/>
    <w:rsid w:val="006D34C5"/>
    <w:rsid w:val="006E1C84"/>
    <w:rsid w:val="006F0D28"/>
    <w:rsid w:val="00712FF3"/>
    <w:rsid w:val="00720258"/>
    <w:rsid w:val="007234CF"/>
    <w:rsid w:val="00745641"/>
    <w:rsid w:val="00767CB6"/>
    <w:rsid w:val="007E77E0"/>
    <w:rsid w:val="007F22DF"/>
    <w:rsid w:val="0081703F"/>
    <w:rsid w:val="00823CD3"/>
    <w:rsid w:val="00852152"/>
    <w:rsid w:val="008606F4"/>
    <w:rsid w:val="00891F69"/>
    <w:rsid w:val="008937F0"/>
    <w:rsid w:val="008A3C91"/>
    <w:rsid w:val="008C61D3"/>
    <w:rsid w:val="008E5F99"/>
    <w:rsid w:val="008F5B75"/>
    <w:rsid w:val="00906C6B"/>
    <w:rsid w:val="00925ABC"/>
    <w:rsid w:val="00932D31"/>
    <w:rsid w:val="00936049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B29CF"/>
    <w:rsid w:val="00AD057B"/>
    <w:rsid w:val="00AE3C31"/>
    <w:rsid w:val="00B43BCF"/>
    <w:rsid w:val="00B47D5B"/>
    <w:rsid w:val="00B50737"/>
    <w:rsid w:val="00B613F5"/>
    <w:rsid w:val="00BB2906"/>
    <w:rsid w:val="00BC3D7E"/>
    <w:rsid w:val="00BE60CA"/>
    <w:rsid w:val="00C108FC"/>
    <w:rsid w:val="00C3112D"/>
    <w:rsid w:val="00C34D34"/>
    <w:rsid w:val="00C85081"/>
    <w:rsid w:val="00C97454"/>
    <w:rsid w:val="00CA1A51"/>
    <w:rsid w:val="00CA22C2"/>
    <w:rsid w:val="00CB53F5"/>
    <w:rsid w:val="00CB557E"/>
    <w:rsid w:val="00CD5728"/>
    <w:rsid w:val="00CE4419"/>
    <w:rsid w:val="00CF3746"/>
    <w:rsid w:val="00D03BDB"/>
    <w:rsid w:val="00D71C6A"/>
    <w:rsid w:val="00D817E1"/>
    <w:rsid w:val="00E34A48"/>
    <w:rsid w:val="00E53825"/>
    <w:rsid w:val="00E55788"/>
    <w:rsid w:val="00E62A05"/>
    <w:rsid w:val="00E87809"/>
    <w:rsid w:val="00EE31C2"/>
    <w:rsid w:val="00EE5319"/>
    <w:rsid w:val="00EE5F17"/>
    <w:rsid w:val="00EF79FA"/>
    <w:rsid w:val="00F04F42"/>
    <w:rsid w:val="00F10E60"/>
    <w:rsid w:val="00F22885"/>
    <w:rsid w:val="00F2618C"/>
    <w:rsid w:val="00F6491A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36925"/>
  <w15:chartTrackingRefBased/>
  <w15:docId w15:val="{462626AE-8CAF-473E-B52D-A7E5FAE6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2">
    <w:name w:val="Обычный2"/>
    <w:rsid w:val="00F6491A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3">
    <w:name w:val="Обычный3"/>
    <w:rsid w:val="003C12BB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EE31C2"/>
    <w:pPr>
      <w:widowControl/>
      <w:autoSpaceDE/>
      <w:autoSpaceDN/>
      <w:adjustRightInd/>
      <w:spacing w:before="100" w:beforeAutospacing="1" w:after="100" w:afterAutospacing="1"/>
    </w:pPr>
    <w:rPr>
      <w:lang w:val="ru-BY" w:eastAsia="ru-BY"/>
    </w:rPr>
  </w:style>
  <w:style w:type="character" w:customStyle="1" w:styleId="apple-tab-span">
    <w:name w:val="apple-tab-span"/>
    <w:basedOn w:val="a0"/>
    <w:rsid w:val="00EE3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1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54F72-72A8-47F7-9F32-C146B958D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Яна Байдук</cp:lastModifiedBy>
  <cp:revision>3</cp:revision>
  <dcterms:created xsi:type="dcterms:W3CDTF">2019-12-05T16:59:00Z</dcterms:created>
  <dcterms:modified xsi:type="dcterms:W3CDTF">2020-12-21T14:09:00Z</dcterms:modified>
</cp:coreProperties>
</file>