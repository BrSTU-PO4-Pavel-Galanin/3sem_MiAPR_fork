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17107A62" w:rsidR="00BC3D7E" w:rsidRPr="001169FD" w:rsidRDefault="00604D95" w:rsidP="00BC3D7E">
      <w:pPr>
        <w:jc w:val="center"/>
        <w:rPr>
          <w:sz w:val="26"/>
          <w:szCs w:val="26"/>
          <w:lang w:val="en-AU"/>
        </w:rPr>
      </w:pPr>
      <w:r>
        <w:rPr>
          <w:sz w:val="26"/>
          <w:szCs w:val="26"/>
        </w:rPr>
        <w:t>Лабораторная работа №</w:t>
      </w:r>
      <w:r w:rsidR="009A4645" w:rsidRPr="00004994">
        <w:rPr>
          <w:sz w:val="26"/>
          <w:szCs w:val="26"/>
        </w:rPr>
        <w:t>3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3636DCD6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E3A3C2E" w:rsidR="00BC3D7E" w:rsidRPr="00E2104F" w:rsidRDefault="00E2104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Андрейчиков Д.С.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BC34A14" w:rsidR="00BC3D7E" w:rsidRPr="00D34100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 xml:space="preserve">Крощенко </w:t>
      </w:r>
      <w:r w:rsidR="00D34100">
        <w:rPr>
          <w:sz w:val="26"/>
          <w:szCs w:val="26"/>
        </w:rPr>
        <w:t>А</w:t>
      </w:r>
      <w:r w:rsidR="00AA21A6">
        <w:rPr>
          <w:sz w:val="26"/>
          <w:szCs w:val="26"/>
        </w:rPr>
        <w:t>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435BC1CA" w:rsidR="00084E8F" w:rsidRPr="00803768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9A4645" w:rsidRPr="00803768">
        <w:rPr>
          <w:sz w:val="25"/>
          <w:szCs w:val="25"/>
        </w:rPr>
        <w:t>3</w:t>
      </w:r>
    </w:p>
    <w:p w14:paraId="0ED5F5CF" w14:textId="77777777" w:rsidR="009A4645" w:rsidRPr="00803768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</w:p>
    <w:p w14:paraId="468406D9" w14:textId="07A269A6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>Изучить обучение и функционирование нелинейной ИНС при решении  задач прогнозирования.</w:t>
      </w:r>
    </w:p>
    <w:p w14:paraId="32855D63" w14:textId="30A910F7" w:rsidR="002A697F" w:rsidRPr="00803768" w:rsidRDefault="00AA21A6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 xml:space="preserve">Вариант </w:t>
      </w:r>
      <w:r w:rsidR="00E2104F">
        <w:rPr>
          <w:sz w:val="25"/>
          <w:szCs w:val="25"/>
        </w:rPr>
        <w:t>1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13D2940D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Написать на любом ЯВУ программу моделирования прогнозирующей линейной</w:t>
      </w:r>
    </w:p>
    <w:p w14:paraId="2E3DE9BA" w14:textId="22346284" w:rsidR="009A4645" w:rsidRPr="00803768" w:rsidRDefault="002A697F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sz w:val="25"/>
          <w:szCs w:val="25"/>
        </w:rPr>
        <w:t>ИНС. 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02B96845" w14:textId="5EBA7347" w:rsidR="00FD1924" w:rsidRDefault="00E2104F" w:rsidP="002A697F">
      <w:pPr>
        <w:widowControl/>
        <w:autoSpaceDE/>
        <w:autoSpaceDN/>
        <w:adjustRightInd/>
        <w:rPr>
          <w:sz w:val="26"/>
          <w:szCs w:val="26"/>
        </w:rPr>
      </w:pPr>
      <w:r w:rsidRPr="00E2104F">
        <w:rPr>
          <w:sz w:val="26"/>
          <w:szCs w:val="26"/>
        </w:rPr>
        <w:drawing>
          <wp:inline distT="0" distB="0" distL="0" distR="0" wp14:anchorId="31E55A10" wp14:editId="46BCE789">
            <wp:extent cx="5210902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65AD" w14:textId="310F8CFA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33AAC0F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38B9D518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4C30BBE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48F7E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InputNeuron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82185B4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913155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Wes;</w:t>
      </w:r>
    </w:p>
    <w:p w14:paraId="6C25B6D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E43E0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random_Wes() {</w:t>
      </w:r>
    </w:p>
    <w:p w14:paraId="382C905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Wes = 2 * ((rand() % 10) * 0.1) - 1;</w:t>
      </w:r>
    </w:p>
    <w:p w14:paraId="20AA7F4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E16B35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izm_ves(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DDAB4B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Wes -=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545A0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0E8E3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set_Wes(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671CAD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-&gt;Wes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804AB0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BE29F0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get_Wes() {</w:t>
      </w:r>
    </w:p>
    <w:p w14:paraId="145BBA8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Wes;</w:t>
      </w:r>
    </w:p>
    <w:p w14:paraId="1E0F7475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F374CF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3D50DE8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83358E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HiddenNeuron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7AA4BE0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B2D8833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Wes;</w:t>
      </w:r>
    </w:p>
    <w:p w14:paraId="0CCECC5F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Sum, znach;</w:t>
      </w:r>
    </w:p>
    <w:p w14:paraId="748302B2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0B4A9E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random_Wes() {</w:t>
      </w:r>
    </w:p>
    <w:p w14:paraId="093A753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Wes = 2 * ((rand() % 10) * 0.1) - 1;</w:t>
      </w:r>
    </w:p>
    <w:p w14:paraId="22B00624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E8654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izm_ves(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gamma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F82123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Wes -=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gamma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(1 -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025F8A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17FF83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DB1F7E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80B61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{</w:t>
      </w:r>
    </w:p>
    <w:p w14:paraId="37D70B7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DEBB9A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"color f0"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CFDCB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52FCD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 = 30,</w:t>
      </w:r>
    </w:p>
    <w:p w14:paraId="45B9E1C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num_input_neuron = 6,</w:t>
      </w:r>
    </w:p>
    <w:p w14:paraId="07184354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num_hidden_neuron = 2;</w:t>
      </w:r>
    </w:p>
    <w:p w14:paraId="48DB966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0.1, b = 0.1, c = 0.05, d = 0.1;</w:t>
      </w:r>
    </w:p>
    <w:p w14:paraId="2B26B42F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 = 0.00001,</w:t>
      </w:r>
    </w:p>
    <w:p w14:paraId="06DB27B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 = 0.1,</w:t>
      </w:r>
    </w:p>
    <w:p w14:paraId="208FA3F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Emax;</w:t>
      </w:r>
    </w:p>
    <w:p w14:paraId="4192510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3BAE5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standart_y[number + 15], y,</w:t>
      </w:r>
    </w:p>
    <w:p w14:paraId="7D9C4B45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Tx[num_hidden_neuron],</w:t>
      </w:r>
    </w:p>
    <w:p w14:paraId="70008615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Ty = 2 * ((rand() % 10) * 0.1) - 1,</w:t>
      </w:r>
    </w:p>
    <w:p w14:paraId="5F24C2BF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Error,</w:t>
      </w:r>
    </w:p>
    <w:p w14:paraId="2050019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Error_i[number - num_input_neuron];</w:t>
      </w:r>
    </w:p>
    <w:p w14:paraId="385AB0EA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41C26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number; i++) {</w:t>
      </w:r>
    </w:p>
    <w:p w14:paraId="17CC72A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0.1 * i;</w:t>
      </w:r>
    </w:p>
    <w:p w14:paraId="1957BDE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standart_y[i] = a * cos(b * x) + c * sin(d * x);</w:t>
      </w:r>
    </w:p>
    <w:p w14:paraId="561CE7B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F3069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4FB86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InputNeuron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W[num_hidden_neuron * num_input_neuron];</w:t>
      </w:r>
    </w:p>
    <w:p w14:paraId="1062051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HiddenNeuron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Sig[num_hidden_neuron];</w:t>
      </w:r>
    </w:p>
    <w:p w14:paraId="1B69E34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40DCCE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num_input_neuron * num_hidden_neuron; i++) {</w:t>
      </w:r>
    </w:p>
    <w:p w14:paraId="7B63A5A5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W[i].random_Wes();</w:t>
      </w:r>
    </w:p>
    <w:p w14:paraId="38D6B0D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4AF25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408D7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num_hidden_neuron; i++) {</w:t>
      </w:r>
    </w:p>
    <w:p w14:paraId="5C80B49F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Sig[i].random_Wes();</w:t>
      </w:r>
    </w:p>
    <w:p w14:paraId="509E2B2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Sig[i].Sum = 0;</w:t>
      </w:r>
    </w:p>
    <w:p w14:paraId="5EEA4684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Tx[i] = 2 * ((rand() % 10) * 0.1) - 1;</w:t>
      </w:r>
    </w:p>
    <w:p w14:paraId="5CA01D8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598B8C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F48440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58277A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 = 0;</w:t>
      </w:r>
    </w:p>
    <w:p w14:paraId="4935D4F4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Emax = 0;</w:t>
      </w:r>
    </w:p>
    <w:p w14:paraId="31377BD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95DF5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Prohod = 0; Prohod &lt; number - num_input_neuron; Prohod++) {</w:t>
      </w:r>
    </w:p>
    <w:p w14:paraId="68A5BAF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 = 0;</w:t>
      </w:r>
    </w:p>
    <w:p w14:paraId="39034018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num_hidden_neuron; i++) {</w:t>
      </w:r>
    </w:p>
    <w:p w14:paraId="4CBEBDC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num_input_neuron; j++) {</w:t>
      </w:r>
    </w:p>
    <w:p w14:paraId="4C84163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Sig[i].Sum += W[j].Wes * standart_y[Prohod + j];</w:t>
      </w:r>
    </w:p>
    <w:p w14:paraId="02555DC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FA6ECF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Sig[i].Sum -= Tx[i];</w:t>
      </w:r>
    </w:p>
    <w:p w14:paraId="6579CFC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Sig[i].znach = (1 / (1 + exp(-Sig[i].Sum)));</w:t>
      </w:r>
    </w:p>
    <w:p w14:paraId="0D25925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Sig[i].Sum = 0;</w:t>
      </w:r>
    </w:p>
    <w:p w14:paraId="756CB7A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CF430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4B8C5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num_hidden_neuron; i++) {</w:t>
      </w:r>
    </w:p>
    <w:p w14:paraId="455461F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 += Sig[i].znach * Sig[i].Wes;</w:t>
      </w:r>
    </w:p>
    <w:p w14:paraId="513F1194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B92343A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 -= Ty;</w:t>
      </w:r>
    </w:p>
    <w:p w14:paraId="32EA90A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BB383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Error = y - standart_y[Prohod + num_input_neuron];</w:t>
      </w:r>
    </w:p>
    <w:p w14:paraId="0867A97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Error_i[Prohod] = Error;</w:t>
      </w:r>
    </w:p>
    <w:p w14:paraId="0BDDD34A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FF7E2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num_hidden_neuron; i++) {</w:t>
      </w:r>
    </w:p>
    <w:p w14:paraId="7F9831FA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Sig[i].Wes -= A * Sig[i].znach * Error;</w:t>
      </w:r>
    </w:p>
    <w:p w14:paraId="0CC2356A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187E513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Ty += A * Error;</w:t>
      </w:r>
    </w:p>
    <w:p w14:paraId="256BBAE8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EE282E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num_hidden_neuron; i++) {</w:t>
      </w:r>
    </w:p>
    <w:p w14:paraId="3B8834A5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num_input_neuron; j++)</w:t>
      </w:r>
    </w:p>
    <w:p w14:paraId="73585FC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W[(i * 10) + j].Wes -= A * standart_y[Prohod + j] * (Sig[i].Wes * Error * Sig[i].znach * (1 - Sig[i].znach));</w:t>
      </w:r>
    </w:p>
    <w:p w14:paraId="20602EB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Tx[i] += A * (Sig[i].Wes * Error * Sig[i].znach * (1 - Sig[i].znach));</w:t>
      </w:r>
    </w:p>
    <w:p w14:paraId="24ECE40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F5515D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43F2EAF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EEB78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number - num_input_neuron; i++) {</w:t>
      </w:r>
    </w:p>
    <w:p w14:paraId="1F02B81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Emax += (pow(Error_i[i], 2.0) * 0.5);</w:t>
      </w:r>
    </w:p>
    <w:p w14:paraId="465D173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C511A35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(Emax &gt; Em);</w:t>
      </w:r>
    </w:p>
    <w:p w14:paraId="4E67530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E9CD7F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"\t\t\t\t"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"Прогноз"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"\t\t\t\tОтклонение"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07D6EAE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0BF8A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Proh = 0; Proh &lt; 15; Proh++) {</w:t>
      </w:r>
    </w:p>
    <w:p w14:paraId="314E162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 = 0;</w:t>
      </w:r>
    </w:p>
    <w:p w14:paraId="1BB48B98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num_hidden_neuron; i++) {</w:t>
      </w:r>
    </w:p>
    <w:p w14:paraId="785C0D3F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num_input_neuron; j++) {</w:t>
      </w:r>
    </w:p>
    <w:p w14:paraId="7E753194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Sig[i].Sum += W[j].Wes * standart_y[number - num_input_neuron + Proh + j];</w:t>
      </w:r>
    </w:p>
    <w:p w14:paraId="70FBF92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92D0F3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Sig[i].Sum -= Tx[i];</w:t>
      </w:r>
    </w:p>
    <w:p w14:paraId="5466A42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Sig[i].znach = (1 / (1 + exp(-Sig[i].Sum)));</w:t>
      </w:r>
    </w:p>
    <w:p w14:paraId="00B4A758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Sig[i].Sum = 0;</w:t>
      </w:r>
    </w:p>
    <w:p w14:paraId="2D848468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D84E6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452C8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num_hidden_neuron; i++) {</w:t>
      </w:r>
    </w:p>
    <w:p w14:paraId="50CA54D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 += Sig[i].znach * Sig[i].Wes;</w:t>
      </w:r>
    </w:p>
    <w:p w14:paraId="7D25AA7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909D32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 -= Ty;</w:t>
      </w:r>
    </w:p>
    <w:p w14:paraId="78F647EC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3210E3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standart_y[number + Proh] = y;</w:t>
      </w:r>
    </w:p>
    <w:p w14:paraId="6ABE9A85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0.1 * 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)Proh +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)number);</w:t>
      </w:r>
    </w:p>
    <w:p w14:paraId="2D3ADA2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* cos(b * x) + c * sin(d * x)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CFCAF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standart_y[number + Proh]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"\t\t\t"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AADD98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* cos(b * x) + c * sin(d * x) - standart_y[number + Proh]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903E4F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739BEA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31451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034381B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BD7E3B" w14:textId="7A3A8991" w:rsidR="0016155A" w:rsidRDefault="0016155A" w:rsidP="0016155A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BC6AE6" w14:textId="5E5938DA" w:rsidR="0016155A" w:rsidRDefault="0016155A" w:rsidP="0016155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0C88FB58" w14:textId="1FE6E341" w:rsidR="0016155A" w:rsidRDefault="0016155A" w:rsidP="0016155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63748404" w14:textId="7019BDEE" w:rsidR="0016155A" w:rsidRDefault="000E175E" w:rsidP="0016155A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0E175E">
        <w:rPr>
          <w:sz w:val="26"/>
          <w:szCs w:val="26"/>
          <w:lang w:val="en-US"/>
        </w:rPr>
        <w:drawing>
          <wp:inline distT="0" distB="0" distL="0" distR="0" wp14:anchorId="0F868042" wp14:editId="48B58B43">
            <wp:extent cx="6480175" cy="2946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51A4" w14:textId="77777777" w:rsidR="003A0AC6" w:rsidRDefault="003A0AC6" w:rsidP="0016155A">
      <w:pPr>
        <w:widowControl/>
        <w:autoSpaceDE/>
        <w:autoSpaceDN/>
        <w:adjustRightInd/>
        <w:rPr>
          <w:sz w:val="26"/>
          <w:szCs w:val="26"/>
          <w:lang w:val="en-US"/>
        </w:rPr>
      </w:pPr>
      <w:bookmarkStart w:id="0" w:name="_GoBack"/>
      <w:bookmarkEnd w:id="0"/>
    </w:p>
    <w:p w14:paraId="437CA425" w14:textId="74878613" w:rsidR="00803768" w:rsidRDefault="00803768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346C1287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AA21A6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0E175E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A0AC6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2104F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9EFD-D47F-4B1B-B5E7-2927DC1C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euro</cp:lastModifiedBy>
  <cp:revision>2</cp:revision>
  <dcterms:created xsi:type="dcterms:W3CDTF">2020-12-15T18:42:00Z</dcterms:created>
  <dcterms:modified xsi:type="dcterms:W3CDTF">2020-12-15T18:42:00Z</dcterms:modified>
</cp:coreProperties>
</file>