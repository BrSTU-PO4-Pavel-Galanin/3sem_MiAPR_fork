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C9B9690" w:rsidR="00BC3D7E" w:rsidRPr="00B83C69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1169FD" w:rsidRPr="00B83C69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3C11ECFD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1169FD"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900ED08" w:rsidR="00BC3D7E" w:rsidRPr="006C054B" w:rsidRDefault="006C054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6A448D75" w:rsidR="00084E8F" w:rsidRPr="00803768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1D2FFD">
        <w:rPr>
          <w:sz w:val="25"/>
          <w:szCs w:val="25"/>
        </w:rPr>
        <w:t>4</w:t>
      </w:r>
    </w:p>
    <w:p w14:paraId="0ED5F5CF" w14:textId="31C4CE32" w:rsidR="009A4645" w:rsidRPr="00803768" w:rsidRDefault="00A468D4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A468D4">
        <w:rPr>
          <w:bCs/>
          <w:iCs/>
          <w:color w:val="000000"/>
          <w:sz w:val="26"/>
          <w:szCs w:val="26"/>
        </w:rPr>
        <w:t>Нелинейные ИНС в задачах прогнозирования</w:t>
      </w:r>
    </w:p>
    <w:p w14:paraId="468406D9" w14:textId="0D3D4434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A468D4" w:rsidRPr="00A468D4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32855D63" w14:textId="0BC98631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 xml:space="preserve">Вариант </w:t>
      </w:r>
      <w:r w:rsidR="0029532D">
        <w:rPr>
          <w:sz w:val="25"/>
          <w:szCs w:val="25"/>
        </w:rPr>
        <w:t>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71BA481A" w14:textId="77777777" w:rsidR="00A468D4" w:rsidRDefault="00A468D4" w:rsidP="00A468D4">
      <w:pPr>
        <w:pStyle w:val="a5"/>
        <w:spacing w:before="120" w:beforeAutospacing="0" w:after="120" w:afterAutospacing="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126D0363" w14:textId="4980E86C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Спрогнозиро</w:t>
      </w:r>
      <w:r w:rsidR="00796793">
        <w:rPr>
          <w:color w:val="000000"/>
          <w:sz w:val="26"/>
          <w:szCs w:val="26"/>
        </w:rPr>
        <w:t>вать нелинейный временной ряд, </w:t>
      </w:r>
      <w:r w:rsidRPr="00A468D4">
        <w:rPr>
          <w:color w:val="000000"/>
          <w:sz w:val="26"/>
          <w:szCs w:val="26"/>
        </w:rPr>
        <w:t>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7B279CD7" w14:textId="77777777" w:rsidR="00A468D4" w:rsidRPr="00A468D4" w:rsidRDefault="00A468D4" w:rsidP="00A468D4">
      <w:pPr>
        <w:pStyle w:val="a5"/>
        <w:numPr>
          <w:ilvl w:val="0"/>
          <w:numId w:val="5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Результаты представить в виде отчета содержащего:</w:t>
      </w:r>
    </w:p>
    <w:p w14:paraId="39B8E6EE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Титульный лист,</w:t>
      </w:r>
    </w:p>
    <w:p w14:paraId="05801800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Цель работы,</w:t>
      </w:r>
    </w:p>
    <w:p w14:paraId="1E255BD1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Задание,</w:t>
      </w:r>
    </w:p>
    <w:p w14:paraId="1A403406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График прогнозируемой функции на участке обучения,</w:t>
      </w:r>
    </w:p>
    <w:p w14:paraId="2C188E84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Результаты обучения: таблицу  со столбцами: эталонное значение, полученное значение, отклонение; график изменения ошибки в зависимости от итерации.</w:t>
      </w:r>
    </w:p>
    <w:p w14:paraId="45202A9B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Результаты прогнозирования: таблицу  со столбцами: эталонное значение, полученное значение, отклонение.</w:t>
      </w:r>
    </w:p>
    <w:p w14:paraId="7E0F4F2D" w14:textId="77777777" w:rsidR="00A468D4" w:rsidRPr="00A468D4" w:rsidRDefault="00A468D4" w:rsidP="00A468D4">
      <w:pPr>
        <w:pStyle w:val="a5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color w:val="000000"/>
          <w:sz w:val="26"/>
          <w:szCs w:val="26"/>
        </w:rPr>
      </w:pPr>
      <w:r w:rsidRPr="00A468D4">
        <w:rPr>
          <w:color w:val="000000"/>
          <w:sz w:val="26"/>
          <w:szCs w:val="26"/>
        </w:rPr>
        <w:t>Выводы по лабораторной работе.</w:t>
      </w:r>
    </w:p>
    <w:p w14:paraId="2C5D6D81" w14:textId="77777777" w:rsidR="00A468D4" w:rsidRDefault="00A468D4" w:rsidP="00A468D4">
      <w:pPr>
        <w:pStyle w:val="a5"/>
        <w:spacing w:before="0" w:beforeAutospacing="0" w:after="0" w:afterAutospacing="0"/>
        <w:jc w:val="both"/>
      </w:pPr>
      <w:r w:rsidRPr="00A468D4">
        <w:rPr>
          <w:color w:val="000000"/>
          <w:sz w:val="26"/>
          <w:szCs w:val="26"/>
        </w:rPr>
        <w:t>В выводах сравнить полученные результаты с результатами лабораторной работы №3.</w:t>
      </w:r>
    </w:p>
    <w:p w14:paraId="2E3DE9BA" w14:textId="4958E0F1" w:rsidR="009A4645" w:rsidRPr="00803768" w:rsidRDefault="009A4645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967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1"/>
        <w:gridCol w:w="601"/>
        <w:gridCol w:w="726"/>
        <w:gridCol w:w="601"/>
        <w:gridCol w:w="2425"/>
        <w:gridCol w:w="3137"/>
        <w:gridCol w:w="45"/>
      </w:tblGrid>
      <w:tr w:rsidR="009A4645" w:rsidRPr="009A4645" w14:paraId="7413DC9A" w14:textId="4398E20D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C5C9D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9B6EB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B44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096C8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57090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C3275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88CF1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</w:pPr>
            <w:r w:rsidRPr="009A4645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EEBA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A4645" w:rsidRPr="009A4645" w14:paraId="46702BE2" w14:textId="32E745E4" w:rsidTr="009A4645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89B95" w14:textId="67EB3141" w:rsidR="009A4645" w:rsidRPr="009A4645" w:rsidRDefault="0029532D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593F8" w14:textId="0CCF6588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</w:t>
            </w:r>
            <w:r w:rsidR="0029532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A800F" w14:textId="01CEAC28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</w:t>
            </w:r>
            <w:r w:rsidR="0029532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FC007" w14:textId="75436F42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0.0</w:t>
            </w:r>
            <w:r w:rsidR="0029532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69AB2" w14:textId="6FC797D7" w:rsidR="009A4645" w:rsidRPr="009A4645" w:rsidRDefault="00AA21A6" w:rsidP="0029532D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0.</w:t>
            </w:r>
            <w:r w:rsidR="0029532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496372" w14:textId="5505CFE8" w:rsidR="009A4645" w:rsidRPr="009A4645" w:rsidRDefault="0029532D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902E1" w14:textId="3C9BCD99" w:rsidR="009A4645" w:rsidRPr="009A4645" w:rsidRDefault="0029532D" w:rsidP="009A4645">
            <w:pPr>
              <w:widowControl/>
              <w:autoSpaceDE/>
              <w:autoSpaceDN/>
              <w:adjustRightInd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FA04" w14:textId="77777777" w:rsidR="009A4645" w:rsidRPr="009A4645" w:rsidRDefault="009A4645" w:rsidP="009A464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74A54DF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04ABE66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14:paraId="51B3AF59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14:paraId="755ADBAB" w14:textId="3C2EADC4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input_layer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</w:p>
    <w:p w14:paraId="39AA365E" w14:textId="032841A1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hidden_layer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51F488BE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EBDA3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752DDD2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8ABB5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sigmoid(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4422192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0EA898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/ (1 + pow(2.7, 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5669ECA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E6A7D6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C1B1B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CB3510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BF6527" w14:textId="324C252E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= 0.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, b = 0.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, c = 0.0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, d = 0.</w:t>
      </w:r>
      <w:r w:rsidR="006C054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5B9867C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 * cos(b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 + c * sin(d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0D30D2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BAB3C7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33AC7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hidden(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7108D46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AC99C1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 =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2375A6A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7387F49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result[i] = 0;</w:t>
      </w:r>
    </w:p>
    <w:p w14:paraId="41C02CF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];</w:t>
      </w:r>
    </w:p>
    <w:p w14:paraId="0489B20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; k++,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+= 0.1)</w:t>
      </w:r>
    </w:p>
    <w:p w14:paraId="317ECBF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Inputs[k] = function(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6864C43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7CC9206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AEC7A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6D139AA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result[i] += Inputs[k]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[i][k];</w:t>
      </w:r>
    </w:p>
    <w:p w14:paraId="242075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result[i] -=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[i];</w:t>
      </w:r>
    </w:p>
    <w:p w14:paraId="0C54D70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result[i] = sigmoid(result[i]);</w:t>
      </w:r>
    </w:p>
    <w:p w14:paraId="2DC9E3F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53A31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147A6DC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7D2B2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9233D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get_alpha(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48027E8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22BBCE1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 = 0, A = 0, B = 0;</w:t>
      </w:r>
    </w:p>
    <w:p w14:paraId="19DF11A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1DB58C8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58DC4AB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A += pow(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(1 -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[i])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[i], 2)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(1 -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[i]);</w:t>
      </w:r>
    </w:p>
    <w:p w14:paraId="162A3E9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B += pow(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Error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(1 -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[i])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[i], 2)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(1 -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[i]) * (1 -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Hiddens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[i]);</w:t>
      </w:r>
    </w:p>
    <w:p w14:paraId="6DB116D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DC59E4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alpha = 4 * A / (B * (1 +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Output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6155ECE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alpha;</w:t>
      </w:r>
    </w:p>
    <w:p w14:paraId="386EFF7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154C2B8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62E16E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output(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],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5131A5B6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8AF126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0;</w:t>
      </w:r>
    </w:p>
    <w:p w14:paraId="6F60F63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hidden_result = hidden(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75D29A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 {</w:t>
      </w:r>
    </w:p>
    <w:p w14:paraId="2B73CC2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+= hidden_result[j] *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146CFF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49525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 -= </w:t>
      </w:r>
      <w:r w:rsidRPr="00A468D4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[2];</w:t>
      </w:r>
    </w:p>
    <w:p w14:paraId="58B9949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Result;</w:t>
      </w:r>
    </w:p>
    <w:p w14:paraId="62856C8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33A10F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44CCF1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main()</w:t>
      </w:r>
    </w:p>
    <w:p w14:paraId="0552BC5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520F4DF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setlocale(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"rus"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302F9F3B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epox = 0;</w:t>
      </w:r>
    </w:p>
    <w:p w14:paraId="2DFC566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w2[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], T[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+ 1], Reference, E_min = 0.00002, alpha = 0.4, alpha1 = 0.4, x = 4, current, E = 0;</w:t>
      </w:r>
    </w:p>
    <w:p w14:paraId="448A86B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115E7B77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0B33010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2547B99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BA8BA2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w1[i][k]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22F9C57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318CCD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w2[i]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4976CB1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T[i]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6D5AF92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615B41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T[2] = ((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)rand() /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 * 0.05;</w:t>
      </w:r>
    </w:p>
    <w:p w14:paraId="19AAF60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4EAD474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895503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4333B98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q = 0; q &lt; 350; q++)</w:t>
      </w:r>
    </w:p>
    <w:p w14:paraId="3262596C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20D601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current = output(x, w1, w2, T);</w:t>
      </w:r>
    </w:p>
    <w:p w14:paraId="562C6D1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Reference = function(x + 10 * 0.1);</w:t>
      </w:r>
    </w:p>
    <w:p w14:paraId="01619B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error = current - Reference;</w:t>
      </w:r>
    </w:p>
    <w:p w14:paraId="18A476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Hiddens = hidden(x, w1, T);</w:t>
      </w:r>
    </w:p>
    <w:p w14:paraId="7860F078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j++)</w:t>
      </w:r>
    </w:p>
    <w:p w14:paraId="39F61701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w2[j] -= alpha * error * Hiddens[j];</w:t>
      </w:r>
    </w:p>
    <w:p w14:paraId="30DD56B5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T[2] += alpha * error;</w:t>
      </w:r>
    </w:p>
    <w:p w14:paraId="3654335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hidden_layer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k++)</w:t>
      </w:r>
    </w:p>
    <w:p w14:paraId="5741BB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0FB9D7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</w:t>
      </w:r>
      <w:r w:rsidRPr="00A468D4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input_layer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 i++)</w:t>
      </w:r>
    </w:p>
    <w:p w14:paraId="678B360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w1[k][i] -= alpha1 * function(x + i * 0.1) * Hiddens[k] * (1 - Hiddens[k]) * w2[k] * error;</w:t>
      </w:r>
    </w:p>
    <w:p w14:paraId="62A3E5C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T[k] += alpha1 * Hiddens[k] * (1 - Hiddens[k]) * w2[k] * error;</w:t>
      </w:r>
    </w:p>
    <w:p w14:paraId="44B2270E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1912D4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alpha1 = get_alpha(w2, error, current, Hiddens);</w:t>
      </w:r>
    </w:p>
    <w:p w14:paraId="39832442" w14:textId="6AC0F732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x += 0.</w:t>
      </w:r>
      <w:r w:rsidR="00B83C69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0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1;</w:t>
      </w:r>
    </w:p>
    <w:p w14:paraId="7712D08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+= pow(error, 2);</w:t>
      </w:r>
    </w:p>
    <w:p w14:paraId="27D73E4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077C5B3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48C3523F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"Error 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083726D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epox++;</w:t>
      </w:r>
    </w:p>
    <w:p w14:paraId="46DA95F2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E_min);</w:t>
      </w:r>
    </w:p>
    <w:p w14:paraId="4AB73E74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epox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72E3C44D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setw(23)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setw(20)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A468D4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1"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26EEA7D9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100; i++)</w:t>
      </w:r>
    </w:p>
    <w:p w14:paraId="2CA9FCA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104DB3AA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= output(x, w1, w2, T), Ethalonn = function(x + 10 * 0.1);</w:t>
      </w:r>
    </w:p>
    <w:p w14:paraId="0FF227F3" w14:textId="77777777" w:rsidR="00A468D4" w:rsidRP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fixed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setprecision(5)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Ethalonn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setw(21)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setw(29)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 - Ethalonn </w:t>
      </w:r>
      <w:r w:rsidRPr="00A468D4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57F348AD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A468D4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0.1;</w:t>
      </w:r>
    </w:p>
    <w:p w14:paraId="2B3805EB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47BF85" w14:textId="77777777" w:rsidR="00A468D4" w:rsidRDefault="00A468D4" w:rsidP="00A468D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748404" w14:textId="1E8B1F2B" w:rsidR="0016155A" w:rsidRPr="00A468D4" w:rsidRDefault="00A468D4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7CA425" w14:textId="6207BF6A" w:rsidR="00803768" w:rsidRDefault="0029532D" w:rsidP="00292D7A">
      <w:pPr>
        <w:widowControl/>
        <w:autoSpaceDE/>
        <w:autoSpaceDN/>
        <w:adjustRightInd/>
        <w:rPr>
          <w:sz w:val="26"/>
          <w:szCs w:val="26"/>
        </w:rPr>
      </w:pPr>
      <w:r w:rsidRPr="0029532D">
        <w:rPr>
          <w:sz w:val="26"/>
          <w:szCs w:val="26"/>
        </w:rPr>
        <w:lastRenderedPageBreak/>
        <w:drawing>
          <wp:inline distT="0" distB="0" distL="0" distR="0" wp14:anchorId="20AFD081" wp14:editId="13DEB663">
            <wp:extent cx="4953691" cy="9507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5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4256" w14:textId="0BB9176B" w:rsidR="0029532D" w:rsidRDefault="0029532D" w:rsidP="00292D7A">
      <w:pPr>
        <w:widowControl/>
        <w:autoSpaceDE/>
        <w:autoSpaceDN/>
        <w:adjustRightInd/>
        <w:rPr>
          <w:sz w:val="26"/>
          <w:szCs w:val="26"/>
        </w:rPr>
      </w:pPr>
      <w:r w:rsidRPr="0029532D">
        <w:rPr>
          <w:sz w:val="26"/>
          <w:szCs w:val="26"/>
        </w:rPr>
        <w:lastRenderedPageBreak/>
        <w:drawing>
          <wp:inline distT="0" distB="0" distL="0" distR="0" wp14:anchorId="1F327D61" wp14:editId="6F00C601">
            <wp:extent cx="5125165" cy="915480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B82" w14:textId="77777777" w:rsidR="0029532D" w:rsidRDefault="0029532D" w:rsidP="00292D7A">
      <w:pPr>
        <w:widowControl/>
        <w:autoSpaceDE/>
        <w:autoSpaceDN/>
        <w:adjustRightInd/>
        <w:rPr>
          <w:sz w:val="26"/>
          <w:szCs w:val="26"/>
        </w:rPr>
      </w:pPr>
      <w:bookmarkStart w:id="0" w:name="_GoBack"/>
      <w:bookmarkEnd w:id="0"/>
    </w:p>
    <w:p w14:paraId="5AC46545" w14:textId="17234159" w:rsidR="00B83C69" w:rsidRDefault="00B83C69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5F9049D8" w14:textId="3E8EBE7C" w:rsidR="00B83C69" w:rsidRDefault="00B83C69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339B7FAD" w14:textId="052E7C02" w:rsidR="00B83C69" w:rsidRDefault="00B83C69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726EB571" w14:textId="43CDE9B1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1FFA8FC3" w14:textId="4D8B0EBB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3250BE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</w:t>
      </w:r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 работы разработал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9532D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F150D"/>
    <w:rsid w:val="0060014F"/>
    <w:rsid w:val="00604D95"/>
    <w:rsid w:val="00607C57"/>
    <w:rsid w:val="006C054B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83C69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BF62-A11B-434A-ABE2-D24C411D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2</cp:revision>
  <dcterms:created xsi:type="dcterms:W3CDTF">2020-12-15T19:01:00Z</dcterms:created>
  <dcterms:modified xsi:type="dcterms:W3CDTF">2020-12-15T19:01:00Z</dcterms:modified>
</cp:coreProperties>
</file>