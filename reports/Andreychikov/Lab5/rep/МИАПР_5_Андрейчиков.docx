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787558B0" w:rsidR="00BC3D7E" w:rsidRPr="008955AF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6A4DF4" w:rsidRPr="008955AF">
        <w:rPr>
          <w:sz w:val="26"/>
          <w:szCs w:val="26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6FB17A69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6A4DF4"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5D3CC9C2" w:rsidR="00BC3D7E" w:rsidRPr="00AA21A6" w:rsidRDefault="00CD737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</w:t>
      </w:r>
      <w:r w:rsidR="00AA21A6">
        <w:rPr>
          <w:sz w:val="26"/>
          <w:szCs w:val="26"/>
        </w:rPr>
        <w:t>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32537BCD" w:rsidR="00084E8F" w:rsidRPr="008955A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CC717B" w:rsidRPr="008955AF">
        <w:rPr>
          <w:sz w:val="25"/>
          <w:szCs w:val="25"/>
        </w:rPr>
        <w:t>5</w:t>
      </w:r>
    </w:p>
    <w:p w14:paraId="0F6B246D" w14:textId="77777777" w:rsidR="006A4DF4" w:rsidRDefault="006A4DF4" w:rsidP="006A4DF4">
      <w:pPr>
        <w:widowControl/>
        <w:autoSpaceDE/>
        <w:autoSpaceDN/>
        <w:adjustRightInd/>
        <w:ind w:left="1416" w:firstLine="708"/>
        <w:rPr>
          <w:sz w:val="25"/>
          <w:szCs w:val="25"/>
        </w:rPr>
      </w:pPr>
      <w:r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Pr="00803768">
        <w:rPr>
          <w:sz w:val="25"/>
          <w:szCs w:val="25"/>
        </w:rPr>
        <w:t xml:space="preserve"> </w:t>
      </w:r>
    </w:p>
    <w:p w14:paraId="468406D9" w14:textId="2A09A97D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6A4DF4" w:rsidRPr="006A4DF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426E5493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CD7376">
        <w:rPr>
          <w:sz w:val="25"/>
          <w:szCs w:val="25"/>
        </w:rPr>
        <w:t>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6D15907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6F53F86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036D52E0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19"/>
          <w:szCs w:val="19"/>
        </w:rPr>
      </w:pPr>
      <w:r w:rsidRPr="006A4DF4">
        <w:rPr>
          <w:color w:val="000000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2C5D6D81" w14:textId="29E5B9CC" w:rsidR="00A468D4" w:rsidRDefault="00A468D4" w:rsidP="00A468D4">
      <w:pPr>
        <w:pStyle w:val="a5"/>
        <w:spacing w:before="0" w:beforeAutospacing="0" w:after="0" w:afterAutospacing="0"/>
        <w:jc w:val="both"/>
      </w:pPr>
    </w:p>
    <w:p w14:paraId="02B96845" w14:textId="11B1EB16" w:rsidR="00FD1924" w:rsidRDefault="009A4645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  <w:r w:rsidR="006A4DF4" w:rsidRPr="006A4DF4">
        <w:rPr>
          <w:noProof/>
          <w:color w:val="000000"/>
          <w:sz w:val="25"/>
          <w:szCs w:val="25"/>
        </w:rPr>
        <w:drawing>
          <wp:inline distT="0" distB="0" distL="0" distR="0" wp14:anchorId="71946B5A" wp14:editId="2B4375AB">
            <wp:extent cx="6480175" cy="701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16" w14:textId="77777777" w:rsid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</w:p>
    <w:p w14:paraId="04C1FCF5" w14:textId="2A184DEB" w:rsidR="006A4DF4" w:rsidRP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6A4DF4">
        <w:rPr>
          <w:noProof/>
          <w:color w:val="000000"/>
          <w:sz w:val="25"/>
          <w:szCs w:val="25"/>
        </w:rPr>
        <w:drawing>
          <wp:inline distT="0" distB="0" distL="0" distR="0" wp14:anchorId="0171FA42" wp14:editId="14B49797">
            <wp:extent cx="6480175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3748404" w14:textId="63EE5B2A" w:rsidR="0016155A" w:rsidRPr="008955AF" w:rsidRDefault="0016155A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75C5E1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D92CB4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238D801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</w:p>
    <w:p w14:paraId="0676F02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BE707A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091DF14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2.71828</w:t>
      </w:r>
    </w:p>
    <w:p w14:paraId="5CBD250D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5F4346C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FF1F1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sigmoid(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//Сигмоид</w:t>
      </w:r>
    </w:p>
    <w:p w14:paraId="0058137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/ (1 + pow(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DF0785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45FBA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D3E73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get_hiddens(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[]) {</w:t>
      </w:r>
    </w:p>
    <w:p w14:paraId="7C59457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Hiddens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07CB2AC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NUMBER_HID; i++) Hiddens[i] = 0;</w:t>
      </w:r>
    </w:p>
    <w:p w14:paraId="18348C2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NUMBER_HID; i++) {</w:t>
      </w:r>
    </w:p>
    <w:p w14:paraId="32F0892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NUMBER_IN; j++) {</w:t>
      </w:r>
    </w:p>
    <w:p w14:paraId="50CB969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Hiddens[i]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[j][i]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2D5CA90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CDFFC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Hiddens[i]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37DB88D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Hiddens[i] = sigmoid(Hiddens[i]);</w:t>
      </w:r>
    </w:p>
    <w:p w14:paraId="7C1E1F8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ACACC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Hiddens;</w:t>
      </w:r>
    </w:p>
    <w:p w14:paraId="3D6D183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480D7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3878B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get_result(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w23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Hiddens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 {</w:t>
      </w:r>
    </w:p>
    <w:p w14:paraId="417D294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Results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79A5663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NUMBER_OUT; i++)</w:t>
      </w:r>
    </w:p>
    <w:p w14:paraId="594FAC5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Results[i] = 0;</w:t>
      </w:r>
    </w:p>
    <w:p w14:paraId="609272F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NUMBER_OUT; j++) {</w:t>
      </w:r>
    </w:p>
    <w:p w14:paraId="6D51823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NUMBER_HID; i++) {</w:t>
      </w:r>
    </w:p>
    <w:p w14:paraId="6AFE387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Results[j]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Hiddens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w23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35C868F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46FE02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Results[j]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32F77E9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Results[j] = sigmoid(Results[j]);</w:t>
      </w:r>
    </w:p>
    <w:p w14:paraId="5BBFCD0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28860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Results;</w:t>
      </w:r>
    </w:p>
    <w:p w14:paraId="75AA1B7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EBD60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7DCC4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130A4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757D0B2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///Vectora</w:t>
      </w:r>
    </w:p>
    <w:p w14:paraId="592178B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Vect1[] = { 0,1,0,0,1,1,0,1,0,0,0,0,1,0,1,0,1,0,0,0 };</w:t>
      </w:r>
    </w:p>
    <w:p w14:paraId="7421BA4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Vect2[] = { 1,1,1,1,1,1,1,1,0,0,0,0,0,0,0,0,0,0,0,0 };</w:t>
      </w:r>
    </w:p>
    <w:p w14:paraId="4CF545C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Vect3[] = { 1,1,1,0,0,0,1,1,1,0,0,0,1,1,1,0,0,0,1,1 };</w:t>
      </w:r>
    </w:p>
    <w:p w14:paraId="7882146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///Input'bI i VectorbI</w:t>
      </w:r>
    </w:p>
    <w:p w14:paraId="3155364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Inputs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2D0FA4F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NUMBER_IN; i++) Inputs[i] = 0;</w:t>
      </w:r>
    </w:p>
    <w:p w14:paraId="4C37B46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Vectors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[8];</w:t>
      </w:r>
    </w:p>
    <w:p w14:paraId="100FA64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Vectors[0] = Vect1;</w:t>
      </w:r>
    </w:p>
    <w:p w14:paraId="436A149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Vectors[1] = Vect2;</w:t>
      </w:r>
    </w:p>
    <w:p w14:paraId="57A4737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Vectors[2] = Vect3;</w:t>
      </w:r>
    </w:p>
    <w:p w14:paraId="5AEE862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</w:p>
    <w:p w14:paraId="0B9E666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w12[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w23[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T_Hid[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T_Out[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E_min = 0.0001, alpha = 0.04, Ethalon, E = 0, Outputs[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 0 };</w:t>
      </w:r>
    </w:p>
    <w:p w14:paraId="56CB798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Currents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700F58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Hiddens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AD8D1B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Mistakes[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 0 };</w:t>
      </w:r>
    </w:p>
    <w:p w14:paraId="4AF2AC8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Ethalons[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 0 };</w:t>
      </w:r>
    </w:p>
    <w:p w14:paraId="5AD2913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MistakesHid[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NUMBER_HID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 0 };</w:t>
      </w:r>
    </w:p>
    <w:p w14:paraId="5B19A55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 =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//KOLVO ITERACII  POKA 4to 1</w:t>
      </w:r>
    </w:p>
    <w:p w14:paraId="01E9344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///Randomizacia</w:t>
      </w:r>
    </w:p>
    <w:p w14:paraId="6A8765AD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NUMBER_IN; i++) {</w:t>
      </w:r>
    </w:p>
    <w:p w14:paraId="67548E8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NUMBER_HID; j++) {</w:t>
      </w:r>
    </w:p>
    <w:p w14:paraId="31ED3C2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w12[i][j] =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 /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- 0.5;</w:t>
      </w:r>
    </w:p>
    <w:p w14:paraId="752A170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NUMBER_OUT; k++) {</w:t>
      </w:r>
    </w:p>
    <w:p w14:paraId="6AC19C5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w23[j][k] =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 /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- 0.5;</w:t>
      </w:r>
    </w:p>
    <w:p w14:paraId="20969B2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T_Out[k] =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 /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- 0.5;</w:t>
      </w:r>
    </w:p>
    <w:p w14:paraId="4CCBFFB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1CE3D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T_Hid[j] =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 /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- 0.5;</w:t>
      </w:r>
    </w:p>
    <w:p w14:paraId="745CC3C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D0B1D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43769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= 0;</w:t>
      </w:r>
    </w:p>
    <w:p w14:paraId="012A92B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94B785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14:paraId="3F54266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 N &lt; NUMBER_OUT; N++) {</w:t>
      </w:r>
    </w:p>
    <w:p w14:paraId="1A52145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Ethalons[0] = 0;</w:t>
      </w:r>
    </w:p>
    <w:p w14:paraId="59E2F5B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Ethalons[N] = 1;</w:t>
      </w:r>
    </w:p>
    <w:p w14:paraId="72F867F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= 0; q &lt; Iter; q++)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iteracia poka 4to</w:t>
      </w:r>
    </w:p>
    <w:p w14:paraId="3EB907F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///Result,Mistake</w:t>
      </w:r>
    </w:p>
    <w:p w14:paraId="5B740A4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Inputs = Vectors[N];</w:t>
      </w:r>
    </w:p>
    <w:p w14:paraId="0DBAA3A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Hiddens = get_hiddens(Inputs, w12, T_Hid);</w:t>
      </w:r>
    </w:p>
    <w:p w14:paraId="4C24118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Currents = get_result(Inputs, w12, T_Hid, w23, T_Out, Hiddens);</w:t>
      </w:r>
    </w:p>
    <w:p w14:paraId="1EC26C0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NUMBER_OUT; i++)</w:t>
      </w:r>
    </w:p>
    <w:p w14:paraId="23B6EA3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Mistakes[i] = Currents[i] - Ethalons[i];</w:t>
      </w:r>
    </w:p>
    <w:p w14:paraId="3B42FC45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///MistakesHid</w:t>
      </w:r>
    </w:p>
    <w:p w14:paraId="13D4ABD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NUMBER_HID; j++) {</w:t>
      </w:r>
    </w:p>
    <w:p w14:paraId="60D07F7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0; m &lt; NUMBER_OUT; m++) {</w:t>
      </w:r>
    </w:p>
    <w:p w14:paraId="39B5D7F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MistakesHid[j] += Mistakes[m] * Currents[m] * (1 - Currents[m]) * w23[j][m];</w:t>
      </w:r>
    </w:p>
    <w:p w14:paraId="102ABDE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C40FF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A5A11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///Oby4enie 2-&gt;3</w:t>
      </w:r>
    </w:p>
    <w:p w14:paraId="5B22D7A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NUMBER_OUT; j++) {</w:t>
      </w:r>
    </w:p>
    <w:p w14:paraId="62B941F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NUMBER_HID; i++) {</w:t>
      </w:r>
    </w:p>
    <w:p w14:paraId="7824A86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w23[i][j] -= alpha * Mistakes[j] * Currents[j] * (1 - Currents[j]) * Hiddens[i];</w:t>
      </w:r>
    </w:p>
    <w:p w14:paraId="315E359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39B8B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T_Out[j] += alpha * Mistakes[j] * Currents[j] * (1 - Currents[j]);</w:t>
      </w:r>
    </w:p>
    <w:p w14:paraId="6F712C4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BCCF7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///Oby4enie 1-&gt;2</w:t>
      </w:r>
    </w:p>
    <w:p w14:paraId="5D71396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NUMBER_HID; j++) {</w:t>
      </w:r>
    </w:p>
    <w:p w14:paraId="5BB38DA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NUMBER_IN; i++) {</w:t>
      </w:r>
    </w:p>
    <w:p w14:paraId="124D9E0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w12[i][j] -= alpha * MistakesHid[j] * Hiddens[j] * (1 - Hiddens[j]) * Inputs[i];</w:t>
      </w:r>
    </w:p>
    <w:p w14:paraId="46B43707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AFE22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T_Hid[j] += alpha * MistakesHid[j] * Hiddens[j] * (1 - Hiddens[j]);</w:t>
      </w:r>
    </w:p>
    <w:p w14:paraId="1882FCF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2FFFB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+= pow(Mistakes[N], 2);</w:t>
      </w:r>
    </w:p>
    <w:p w14:paraId="7072548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22278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53F19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/= 2;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//Probably</w:t>
      </w:r>
    </w:p>
    <w:p w14:paraId="7968E01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% 100 == 0 || H &lt; 300) {</w:t>
      </w:r>
    </w:p>
    <w:p w14:paraId="476993D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859960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DCFB6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H++;</w:t>
      </w:r>
    </w:p>
    <w:p w14:paraId="3BA5AA7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89370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&gt; E_min);</w:t>
      </w:r>
    </w:p>
    <w:p w14:paraId="740FD570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7C0CB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//Predictions:</w:t>
      </w:r>
    </w:p>
    <w:p w14:paraId="1801B3F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HiddenPred;</w:t>
      </w:r>
    </w:p>
    <w:p w14:paraId="14619D2A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Values;</w:t>
      </w:r>
    </w:p>
    <w:p w14:paraId="7FD721F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Vectors3[] = { 0,1,0,0,1,1,0,1,0,0,0,0,1,0,1,0,1,0,0,0 };</w:t>
      </w:r>
    </w:p>
    <w:p w14:paraId="7B3E9BB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Vectors4[] = { 0,0,0,0,1,1,1,1,0,0,0,0,1,1,1,1,0,0,0,0 };</w:t>
      </w:r>
    </w:p>
    <w:p w14:paraId="2BE8313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Vectors5[] = { 1,1,1,1,0,0,0,0,1,1,1,1,0,0,0,0,1,1,1,1 };</w:t>
      </w:r>
    </w:p>
    <w:p w14:paraId="05B4E952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Vectors6[] = { 1,1,0,0,1,1,0,0,1,1,0,0,1,1,0,0,1,1,0,0 };</w:t>
      </w:r>
    </w:p>
    <w:p w14:paraId="0867963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Vectors7[] = { 0,0,0,0,0,0,0,0,1,1,1,1,1,1,1,1,1,1,1,1 };</w:t>
      </w:r>
    </w:p>
    <w:p w14:paraId="08FA1133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Vectors[3] = Vectors3;</w:t>
      </w:r>
    </w:p>
    <w:p w14:paraId="7C728FDD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Vectors[4] = Vectors4;</w:t>
      </w:r>
    </w:p>
    <w:p w14:paraId="5206164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Vectors[5] = Vectors5;</w:t>
      </w:r>
    </w:p>
    <w:p w14:paraId="4E91B1E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Vectors[6] = Vectors6;</w:t>
      </w:r>
    </w:p>
    <w:p w14:paraId="4661E9E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Vectors[7] = Vectors7;</w:t>
      </w:r>
    </w:p>
    <w:p w14:paraId="3556B1E9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F4089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8; i++) {</w:t>
      </w:r>
    </w:p>
    <w:p w14:paraId="01F9831D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Inputs = Vectors[i];</w:t>
      </w:r>
    </w:p>
    <w:p w14:paraId="5C279A3E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"Result of vector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which equals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552AE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20; j++) {</w:t>
      </w:r>
    </w:p>
    <w:p w14:paraId="3C5B7306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Inputs[j]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58934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180748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"Result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DC16DF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HiddenPred = get_hiddens(Inputs, w12, T_Hid);</w:t>
      </w:r>
    </w:p>
    <w:p w14:paraId="2A6627F4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Values = get_result(Inputs, w12, T_Hid, w23, T_Out, HiddenPred);</w:t>
      </w:r>
    </w:p>
    <w:p w14:paraId="2C17854C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Values[0]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D617D4B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106111" w14:textId="77777777" w:rsidR="00CD7376" w:rsidRDefault="00CD7376" w:rsidP="00CD73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6EB571" w14:textId="4F689334" w:rsidR="00A468D4" w:rsidRDefault="00CD7376" w:rsidP="00CD7376">
      <w:pPr>
        <w:widowControl/>
        <w:autoSpaceDE/>
        <w:autoSpaceDN/>
        <w:adjustRightInd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14:paraId="1FFA8FC3" w14:textId="0961015F" w:rsidR="00A468D4" w:rsidRDefault="00CD7376" w:rsidP="00292D7A">
      <w:pPr>
        <w:widowControl/>
        <w:autoSpaceDE/>
        <w:autoSpaceDN/>
        <w:adjustRightInd/>
        <w:rPr>
          <w:sz w:val="26"/>
          <w:szCs w:val="26"/>
        </w:rPr>
      </w:pPr>
      <w:r w:rsidRPr="00CD7376">
        <w:rPr>
          <w:sz w:val="26"/>
          <w:szCs w:val="26"/>
        </w:rPr>
        <w:lastRenderedPageBreak/>
        <w:drawing>
          <wp:inline distT="0" distB="0" distL="0" distR="0" wp14:anchorId="697E48F0" wp14:editId="2CC11E91">
            <wp:extent cx="6306430" cy="311511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8FA"/>
    <w:multiLevelType w:val="multilevel"/>
    <w:tmpl w:val="C4D2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A4DF4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955AF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C717B"/>
    <w:rsid w:val="00CD5728"/>
    <w:rsid w:val="00CD7376"/>
    <w:rsid w:val="00CE4A56"/>
    <w:rsid w:val="00CF3746"/>
    <w:rsid w:val="00D34100"/>
    <w:rsid w:val="00D71C6A"/>
    <w:rsid w:val="00D817E1"/>
    <w:rsid w:val="00E017AD"/>
    <w:rsid w:val="00E264C5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D662-831C-4041-B57E-0118E6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2</cp:revision>
  <dcterms:created xsi:type="dcterms:W3CDTF">2020-12-15T19:23:00Z</dcterms:created>
  <dcterms:modified xsi:type="dcterms:W3CDTF">2020-12-15T19:23:00Z</dcterms:modified>
</cp:coreProperties>
</file>